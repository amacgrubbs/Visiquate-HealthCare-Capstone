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30" w:rsidRDefault="00DA7741" w:rsidP="00515A03">
      <w:pPr>
        <w:pStyle w:val="TOC1"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2DE13" wp14:editId="6C61DF5D">
                <wp:simplePos x="0" y="0"/>
                <wp:positionH relativeFrom="column">
                  <wp:posOffset>0</wp:posOffset>
                </wp:positionH>
                <wp:positionV relativeFrom="paragraph">
                  <wp:posOffset>-685801</wp:posOffset>
                </wp:positionV>
                <wp:extent cx="5943600" cy="1717463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7174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8B7" w:rsidRDefault="00C508B7" w:rsidP="00DA7741">
                            <w:pPr>
                              <w:jc w:val="center"/>
                              <w:rPr>
                                <w:rFonts w:ascii="Arial Bold" w:hAnsi="Arial Bold"/>
                                <w:color w:val="F79646" w:themeColor="accent6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old" w:hAnsi="Arial Bold"/>
                                <w:color w:val="F79646" w:themeColor="accent6"/>
                                <w:sz w:val="52"/>
                                <w:szCs w:val="52"/>
                              </w:rPr>
                              <w:t>Predictive Analytics</w:t>
                            </w:r>
                          </w:p>
                          <w:p w:rsidR="00C508B7" w:rsidRPr="00515A03" w:rsidRDefault="001814AA" w:rsidP="00B64AD1">
                            <w:pPr>
                              <w:jc w:val="center"/>
                              <w:rPr>
                                <w:rFonts w:ascii="Arial Bold" w:hAnsi="Arial Bold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old" w:hAnsi="Arial Bold"/>
                                <w:color w:val="FF0000"/>
                                <w:sz w:val="36"/>
                                <w:szCs w:val="36"/>
                              </w:rPr>
                              <w:t>Denials Management</w:t>
                            </w:r>
                          </w:p>
                          <w:p w:rsidR="00C508B7" w:rsidRPr="00DE76C7" w:rsidRDefault="00C508B7" w:rsidP="00DE76C7">
                            <w:pPr>
                              <w:spacing w:line="300" w:lineRule="exact"/>
                              <w:jc w:val="center"/>
                              <w:rPr>
                                <w:rFonts w:cs="Arial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cs="Arial"/>
                                <w:color w:val="A6A6A6" w:themeColor="background1" w:themeShade="A6"/>
                              </w:rPr>
                              <w:t>Spring Semester 2016 |  VERSION: 1</w:t>
                            </w:r>
                            <w:r w:rsidRPr="00DE76C7">
                              <w:rPr>
                                <w:rFonts w:cs="Arial"/>
                                <w:color w:val="A6A6A6" w:themeColor="background1" w:themeShade="A6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22DE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54pt;width:468pt;height:1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" filled="f" stroked="f">
                <v:textbox inset=",7.2pt,,7.2pt">
                  <w:txbxContent>
                    <w:p w:rsidR="00C508B7" w:rsidRDefault="00C508B7" w:rsidP="00DA7741">
                      <w:pPr>
                        <w:jc w:val="center"/>
                        <w:rPr>
                          <w:rFonts w:ascii="Arial Bold" w:hAnsi="Arial Bold"/>
                          <w:color w:val="F79646" w:themeColor="accent6"/>
                          <w:sz w:val="52"/>
                          <w:szCs w:val="52"/>
                        </w:rPr>
                      </w:pPr>
                      <w:r>
                        <w:rPr>
                          <w:rFonts w:ascii="Arial Bold" w:hAnsi="Arial Bold"/>
                          <w:color w:val="F79646" w:themeColor="accent6"/>
                          <w:sz w:val="52"/>
                          <w:szCs w:val="52"/>
                        </w:rPr>
                        <w:t>Predictive Analytics</w:t>
                      </w:r>
                    </w:p>
                    <w:p w:rsidR="00C508B7" w:rsidRPr="00515A03" w:rsidRDefault="001814AA" w:rsidP="00B64AD1">
                      <w:pPr>
                        <w:jc w:val="center"/>
                        <w:rPr>
                          <w:rFonts w:ascii="Arial Bold" w:hAnsi="Arial Bold"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Arial Bold" w:hAnsi="Arial Bold"/>
                          <w:color w:val="FF0000"/>
                          <w:sz w:val="36"/>
                          <w:szCs w:val="36"/>
                        </w:rPr>
                        <w:t>Denials Management</w:t>
                      </w:r>
                    </w:p>
                    <w:p w:rsidR="00C508B7" w:rsidRPr="00DE76C7" w:rsidRDefault="00C508B7" w:rsidP="00DE76C7">
                      <w:pPr>
                        <w:spacing w:line="300" w:lineRule="exact"/>
                        <w:jc w:val="center"/>
                        <w:rPr>
                          <w:rFonts w:cs="Arial"/>
                          <w:color w:val="A6A6A6" w:themeColor="background1" w:themeShade="A6"/>
                        </w:rPr>
                      </w:pPr>
                      <w:r>
                        <w:rPr>
                          <w:rFonts w:cs="Arial"/>
                          <w:color w:val="A6A6A6" w:themeColor="background1" w:themeShade="A6"/>
                        </w:rPr>
                        <w:t>Spring Semester 2016 |  VERSION: 1</w:t>
                      </w:r>
                      <w:r w:rsidRPr="00DE76C7">
                        <w:rPr>
                          <w:rFonts w:cs="Arial"/>
                          <w:color w:val="A6A6A6" w:themeColor="background1" w:themeShade="A6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A90C66" w:rsidRPr="003838D7">
        <w:drawing>
          <wp:anchor distT="0" distB="0" distL="114300" distR="114300" simplePos="0" relativeHeight="251677184" behindDoc="1" locked="0" layoutInCell="1" allowOverlap="1" wp14:anchorId="0B60FFE9" wp14:editId="2A531D61">
            <wp:simplePos x="0" y="0"/>
            <wp:positionH relativeFrom="column">
              <wp:posOffset>-1033780</wp:posOffset>
            </wp:positionH>
            <wp:positionV relativeFrom="paragraph">
              <wp:posOffset>-742950</wp:posOffset>
            </wp:positionV>
            <wp:extent cx="7891780" cy="1828800"/>
            <wp:effectExtent l="0" t="0" r="7620" b="0"/>
            <wp:wrapNone/>
            <wp:docPr id="7" name="Picture 6" descr="Proposal-Template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osal-Template-header.png"/>
                    <pic:cNvPicPr/>
                  </pic:nvPicPr>
                  <pic:blipFill rotWithShape="1">
                    <a:blip r:embed="rId8"/>
                    <a:srcRect t="7219" b="15776"/>
                    <a:stretch/>
                  </pic:blipFill>
                  <pic:spPr bwMode="auto">
                    <a:xfrm>
                      <a:off x="0" y="0"/>
                      <a:ext cx="789178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80030" w:rsidRPr="00880030" w:rsidRDefault="00880030" w:rsidP="00515A03">
      <w:pPr>
        <w:jc w:val="left"/>
      </w:pPr>
    </w:p>
    <w:p w:rsidR="00880030" w:rsidRPr="00880030" w:rsidRDefault="00880030" w:rsidP="00515A03">
      <w:pPr>
        <w:jc w:val="left"/>
      </w:pPr>
    </w:p>
    <w:p w:rsidR="00880030" w:rsidRPr="00880030" w:rsidRDefault="00880030" w:rsidP="00515A03">
      <w:pPr>
        <w:jc w:val="left"/>
      </w:pPr>
    </w:p>
    <w:p w:rsidR="00880030" w:rsidRPr="00880030" w:rsidRDefault="00880030" w:rsidP="00515A03">
      <w:pPr>
        <w:jc w:val="left"/>
      </w:pPr>
    </w:p>
    <w:p w:rsidR="00880030" w:rsidRPr="00880030" w:rsidRDefault="00881C69" w:rsidP="00515A03">
      <w:pPr>
        <w:ind w:left="2160"/>
        <w:jc w:val="left"/>
      </w:pPr>
      <w:r>
        <w:rPr>
          <w:noProof/>
        </w:rPr>
        <w:drawing>
          <wp:inline distT="0" distB="0" distL="0" distR="0" wp14:anchorId="375AAB79" wp14:editId="2C711F5E">
            <wp:extent cx="3200400" cy="32276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612" cy="322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030" w:rsidRPr="00880030" w:rsidRDefault="00880030" w:rsidP="00515A03">
      <w:pPr>
        <w:jc w:val="left"/>
      </w:pPr>
    </w:p>
    <w:p w:rsidR="00DC610B" w:rsidRDefault="00E52553" w:rsidP="00515A03">
      <w:pPr>
        <w:pStyle w:val="TOC1"/>
        <w:jc w:val="left"/>
      </w:pPr>
      <w:bookmarkStart w:id="1" w:name="_Toc184707038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A53DF5" wp14:editId="570DD40C">
                <wp:simplePos x="0" y="0"/>
                <wp:positionH relativeFrom="column">
                  <wp:posOffset>-228600</wp:posOffset>
                </wp:positionH>
                <wp:positionV relativeFrom="paragraph">
                  <wp:posOffset>434340</wp:posOffset>
                </wp:positionV>
                <wp:extent cx="6451600" cy="2971800"/>
                <wp:effectExtent l="0" t="0" r="0" b="0"/>
                <wp:wrapTight wrapText="bothSides">
                  <wp:wrapPolygon edited="0">
                    <wp:start x="85" y="185"/>
                    <wp:lineTo x="85" y="21231"/>
                    <wp:lineTo x="21430" y="21231"/>
                    <wp:lineTo x="21430" y="185"/>
                    <wp:lineTo x="85" y="185"/>
                  </wp:wrapPolygon>
                </wp:wrapTight>
                <wp:docPr id="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8B7" w:rsidRPr="00E44207" w:rsidRDefault="00C508B7" w:rsidP="00547D5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0"/>
                              <w:jc w:val="center"/>
                              <w:rPr>
                                <w:rFonts w:cs="Arial"/>
                                <w:caps/>
                                <w:color w:val="BFBFBF" w:themeColor="background1" w:themeShade="BF"/>
                                <w:szCs w:val="22"/>
                              </w:rPr>
                            </w:pPr>
                            <w:r w:rsidRPr="00E44207">
                              <w:rPr>
                                <w:rFonts w:cs="Arial"/>
                                <w:caps/>
                                <w:color w:val="BFBFBF" w:themeColor="background1" w:themeShade="BF"/>
                                <w:szCs w:val="22"/>
                              </w:rPr>
                              <w:t>Client</w:t>
                            </w:r>
                          </w:p>
                          <w:p w:rsidR="00C508B7" w:rsidRPr="00E44207" w:rsidRDefault="00C508B7" w:rsidP="00547D5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120"/>
                              <w:ind w:left="0"/>
                              <w:jc w:val="center"/>
                              <w:rPr>
                                <w:rFonts w:cs="Aria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</w:rPr>
                              <w:t>University of Texas - Austin</w:t>
                            </w:r>
                          </w:p>
                          <w:p w:rsidR="00C508B7" w:rsidRDefault="00C508B7" w:rsidP="00547D5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0"/>
                              <w:jc w:val="center"/>
                              <w:rPr>
                                <w:rFonts w:cs="Arial"/>
                                <w:caps/>
                                <w:color w:val="BFBFBF" w:themeColor="background1" w:themeShade="BF"/>
                                <w:szCs w:val="22"/>
                              </w:rPr>
                            </w:pPr>
                            <w:r w:rsidRPr="00E44207">
                              <w:rPr>
                                <w:rFonts w:cs="Arial"/>
                                <w:caps/>
                                <w:color w:val="BFBFBF" w:themeColor="background1" w:themeShade="BF"/>
                                <w:szCs w:val="22"/>
                              </w:rPr>
                              <w:t>Executive Sponsor</w:t>
                            </w:r>
                          </w:p>
                          <w:p w:rsidR="00C508B7" w:rsidRPr="00E44207" w:rsidRDefault="00C508B7" w:rsidP="00547D5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0"/>
                              <w:jc w:val="center"/>
                              <w:rPr>
                                <w:rFonts w:cs="Arial"/>
                                <w:caps/>
                                <w:color w:val="BFBFBF" w:themeColor="background1" w:themeShade="BF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</w:rPr>
                              <w:t>Sean Kirby</w:t>
                            </w:r>
                          </w:p>
                          <w:p w:rsidR="00C508B7" w:rsidRDefault="00C508B7" w:rsidP="00547D5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0"/>
                              <w:jc w:val="center"/>
                              <w:rPr>
                                <w:rFonts w:cs="Arial"/>
                                <w:caps/>
                                <w:color w:val="BFBFBF" w:themeColor="background1" w:themeShade="BF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caps/>
                                <w:color w:val="BFBFBF" w:themeColor="background1" w:themeShade="BF"/>
                                <w:szCs w:val="22"/>
                              </w:rPr>
                              <w:t>University</w:t>
                            </w:r>
                            <w:r w:rsidRPr="00E44207">
                              <w:rPr>
                                <w:rFonts w:cs="Arial"/>
                                <w:caps/>
                                <w:color w:val="BFBFBF" w:themeColor="background1" w:themeShade="BF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caps/>
                                <w:color w:val="BFBFBF" w:themeColor="background1" w:themeShade="BF"/>
                                <w:szCs w:val="22"/>
                              </w:rPr>
                              <w:t>sponsor</w:t>
                            </w:r>
                          </w:p>
                          <w:p w:rsidR="00C508B7" w:rsidRPr="00E52553" w:rsidRDefault="00C508B7" w:rsidP="00E5255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0"/>
                              <w:jc w:val="center"/>
                              <w:rPr>
                                <w:rFonts w:cs="Arial"/>
                                <w:b/>
                                <w:color w:val="FFFFFF" w:themeColor="background1"/>
                              </w:rPr>
                            </w:pPr>
                            <w:r w:rsidRPr="00E52553">
                              <w:rPr>
                                <w:rFonts w:cs="Arial"/>
                                <w:b/>
                                <w:color w:val="FFFFFF" w:themeColor="background1"/>
                              </w:rPr>
                              <w:t>Hüseyin Tanriverdi, Ph.D.</w:t>
                            </w:r>
                          </w:p>
                          <w:p w:rsidR="00C508B7" w:rsidRDefault="00C508B7" w:rsidP="00E5255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120"/>
                              <w:ind w:left="0"/>
                              <w:jc w:val="center"/>
                              <w:rPr>
                                <w:rFonts w:cs="Arial"/>
                                <w:b/>
                                <w:color w:val="FFFFFF" w:themeColor="background1"/>
                              </w:rPr>
                            </w:pPr>
                            <w:r w:rsidRPr="00E52553">
                              <w:rPr>
                                <w:rFonts w:cs="Arial"/>
                                <w:b/>
                                <w:color w:val="FFFFFF" w:themeColor="background1"/>
                              </w:rPr>
                              <w:tab/>
                              <w:t xml:space="preserve">Michael Hasler, Ph.D </w:t>
                            </w:r>
                          </w:p>
                          <w:p w:rsidR="00C508B7" w:rsidRPr="00E44207" w:rsidRDefault="00C508B7" w:rsidP="00E5255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0"/>
                              <w:jc w:val="center"/>
                              <w:rPr>
                                <w:rFonts w:cs="Arial"/>
                                <w:caps/>
                                <w:color w:val="BFBFBF" w:themeColor="background1" w:themeShade="BF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caps/>
                                <w:color w:val="BFBFBF" w:themeColor="background1" w:themeShade="BF"/>
                                <w:szCs w:val="22"/>
                              </w:rPr>
                              <w:t>Team Sponsor</w:t>
                            </w:r>
                          </w:p>
                          <w:p w:rsidR="00C508B7" w:rsidRPr="00E44207" w:rsidRDefault="00C508B7" w:rsidP="00547D5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120"/>
                              <w:ind w:left="0"/>
                              <w:jc w:val="center"/>
                              <w:rPr>
                                <w:rFonts w:cs="Aria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</w:rPr>
                              <w:t>Alec Grubbs</w:t>
                            </w:r>
                          </w:p>
                          <w:p w:rsidR="00C508B7" w:rsidRPr="00E44207" w:rsidRDefault="00C508B7" w:rsidP="00547D5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0"/>
                              <w:jc w:val="center"/>
                              <w:rPr>
                                <w:rFonts w:cs="Arial"/>
                                <w:caps/>
                                <w:color w:val="BFBFBF" w:themeColor="background1" w:themeShade="BF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caps/>
                                <w:color w:val="BFBFBF" w:themeColor="background1" w:themeShade="BF"/>
                                <w:szCs w:val="22"/>
                              </w:rPr>
                              <w:t>Project</w:t>
                            </w:r>
                            <w:r w:rsidRPr="00E44207">
                              <w:rPr>
                                <w:rFonts w:cs="Arial"/>
                                <w:caps/>
                                <w:color w:val="BFBFBF" w:themeColor="background1" w:themeShade="BF"/>
                                <w:szCs w:val="22"/>
                              </w:rPr>
                              <w:t xml:space="preserve"> Team</w:t>
                            </w:r>
                          </w:p>
                          <w:p w:rsidR="00075EB0" w:rsidRDefault="00C508B7" w:rsidP="00E5255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0"/>
                              <w:jc w:val="center"/>
                              <w:rPr>
                                <w:rFonts w:cs="Arial"/>
                                <w:b/>
                                <w:color w:val="FFFFFF" w:themeColor="background1"/>
                              </w:rPr>
                            </w:pPr>
                            <w:r w:rsidRPr="00DA7741">
                              <w:rPr>
                                <w:rFonts w:cs="Arial"/>
                                <w:b/>
                                <w:color w:val="FFFFFF" w:themeColor="background1"/>
                              </w:rPr>
                              <w:t>Steve Allen</w:t>
                            </w:r>
                          </w:p>
                          <w:p w:rsidR="00075EB0" w:rsidRDefault="00C508B7" w:rsidP="00E5255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0"/>
                              <w:jc w:val="center"/>
                              <w:rPr>
                                <w:rFonts w:cs="Arial"/>
                                <w:b/>
                                <w:color w:val="FFFFFF" w:themeColor="background1"/>
                              </w:rPr>
                            </w:pPr>
                            <w:r w:rsidRPr="00DA7741">
                              <w:rPr>
                                <w:rFonts w:cs="Arial"/>
                                <w:b/>
                                <w:color w:val="FFFFFF" w:themeColor="background1"/>
                              </w:rPr>
                              <w:t>Madhulika Chaudhry</w:t>
                            </w:r>
                          </w:p>
                          <w:p w:rsidR="00C508B7" w:rsidRPr="00E44207" w:rsidRDefault="00C508B7" w:rsidP="00075EB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0"/>
                              <w:jc w:val="center"/>
                              <w:rPr>
                                <w:rFonts w:cs="Arial"/>
                                <w:b/>
                                <w:color w:val="FFFFFF" w:themeColor="background1"/>
                              </w:rPr>
                            </w:pPr>
                            <w:r w:rsidRPr="00DA7741">
                              <w:rPr>
                                <w:rFonts w:cs="Arial"/>
                                <w:b/>
                                <w:color w:val="FFFFFF" w:themeColor="background1"/>
                              </w:rPr>
                              <w:t>Julian Ghadially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53DF5" id="Text Box 3" o:spid="_x0000_s1027" type="#_x0000_t202" style="position:absolute;left:0;text-align:left;margin-left:-18pt;margin-top:34.2pt;width:508pt;height:23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" filled="f" stroked="f">
                <v:textbox inset=",7.2pt,,7.2pt">
                  <w:txbxContent>
                    <w:p w:rsidR="00C508B7" w:rsidRPr="00E44207" w:rsidRDefault="00C508B7" w:rsidP="00547D5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0"/>
                        <w:jc w:val="center"/>
                        <w:rPr>
                          <w:rFonts w:cs="Arial"/>
                          <w:caps/>
                          <w:color w:val="BFBFBF" w:themeColor="background1" w:themeShade="BF"/>
                          <w:szCs w:val="22"/>
                        </w:rPr>
                      </w:pPr>
                      <w:r w:rsidRPr="00E44207">
                        <w:rPr>
                          <w:rFonts w:cs="Arial"/>
                          <w:caps/>
                          <w:color w:val="BFBFBF" w:themeColor="background1" w:themeShade="BF"/>
                          <w:szCs w:val="22"/>
                        </w:rPr>
                        <w:t>Client</w:t>
                      </w:r>
                    </w:p>
                    <w:p w:rsidR="00C508B7" w:rsidRPr="00E44207" w:rsidRDefault="00C508B7" w:rsidP="00547D5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120"/>
                        <w:ind w:left="0"/>
                        <w:jc w:val="center"/>
                        <w:rPr>
                          <w:rFonts w:cs="Arial"/>
                          <w:b/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</w:rPr>
                        <w:t>University of Texas - Austin</w:t>
                      </w:r>
                    </w:p>
                    <w:p w:rsidR="00C508B7" w:rsidRDefault="00C508B7" w:rsidP="00547D5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0"/>
                        <w:jc w:val="center"/>
                        <w:rPr>
                          <w:rFonts w:cs="Arial"/>
                          <w:caps/>
                          <w:color w:val="BFBFBF" w:themeColor="background1" w:themeShade="BF"/>
                          <w:szCs w:val="22"/>
                        </w:rPr>
                      </w:pPr>
                      <w:r w:rsidRPr="00E44207">
                        <w:rPr>
                          <w:rFonts w:cs="Arial"/>
                          <w:caps/>
                          <w:color w:val="BFBFBF" w:themeColor="background1" w:themeShade="BF"/>
                          <w:szCs w:val="22"/>
                        </w:rPr>
                        <w:t>Executive Sponsor</w:t>
                      </w:r>
                    </w:p>
                    <w:p w:rsidR="00C508B7" w:rsidRPr="00E44207" w:rsidRDefault="00C508B7" w:rsidP="00547D5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0"/>
                        <w:jc w:val="center"/>
                        <w:rPr>
                          <w:rFonts w:cs="Arial"/>
                          <w:caps/>
                          <w:color w:val="BFBFBF" w:themeColor="background1" w:themeShade="BF"/>
                          <w:szCs w:val="22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</w:rPr>
                        <w:t>Sean Kirby</w:t>
                      </w:r>
                    </w:p>
                    <w:p w:rsidR="00C508B7" w:rsidRDefault="00C508B7" w:rsidP="00547D5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0"/>
                        <w:jc w:val="center"/>
                        <w:rPr>
                          <w:rFonts w:cs="Arial"/>
                          <w:caps/>
                          <w:color w:val="BFBFBF" w:themeColor="background1" w:themeShade="BF"/>
                          <w:szCs w:val="22"/>
                        </w:rPr>
                      </w:pPr>
                      <w:r>
                        <w:rPr>
                          <w:rFonts w:cs="Arial"/>
                          <w:caps/>
                          <w:color w:val="BFBFBF" w:themeColor="background1" w:themeShade="BF"/>
                          <w:szCs w:val="22"/>
                        </w:rPr>
                        <w:t>University</w:t>
                      </w:r>
                      <w:r w:rsidRPr="00E44207">
                        <w:rPr>
                          <w:rFonts w:cs="Arial"/>
                          <w:caps/>
                          <w:color w:val="BFBFBF" w:themeColor="background1" w:themeShade="BF"/>
                          <w:szCs w:val="22"/>
                        </w:rPr>
                        <w:t xml:space="preserve"> </w:t>
                      </w:r>
                      <w:r>
                        <w:rPr>
                          <w:rFonts w:cs="Arial"/>
                          <w:caps/>
                          <w:color w:val="BFBFBF" w:themeColor="background1" w:themeShade="BF"/>
                          <w:szCs w:val="22"/>
                        </w:rPr>
                        <w:t>sponsor</w:t>
                      </w:r>
                    </w:p>
                    <w:p w:rsidR="00C508B7" w:rsidRPr="00E52553" w:rsidRDefault="00C508B7" w:rsidP="00E5255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0"/>
                        <w:jc w:val="center"/>
                        <w:rPr>
                          <w:rFonts w:cs="Arial"/>
                          <w:b/>
                          <w:color w:val="FFFFFF" w:themeColor="background1"/>
                        </w:rPr>
                      </w:pPr>
                      <w:r w:rsidRPr="00E52553">
                        <w:rPr>
                          <w:rFonts w:cs="Arial"/>
                          <w:b/>
                          <w:color w:val="FFFFFF" w:themeColor="background1"/>
                        </w:rPr>
                        <w:t>Hüseyin Tanriverdi, Ph.D.</w:t>
                      </w:r>
                    </w:p>
                    <w:p w:rsidR="00C508B7" w:rsidRDefault="00C508B7" w:rsidP="00E5255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120"/>
                        <w:ind w:left="0"/>
                        <w:jc w:val="center"/>
                        <w:rPr>
                          <w:rFonts w:cs="Arial"/>
                          <w:b/>
                          <w:color w:val="FFFFFF" w:themeColor="background1"/>
                        </w:rPr>
                      </w:pPr>
                      <w:r w:rsidRPr="00E52553">
                        <w:rPr>
                          <w:rFonts w:cs="Arial"/>
                          <w:b/>
                          <w:color w:val="FFFFFF" w:themeColor="background1"/>
                        </w:rPr>
                        <w:tab/>
                        <w:t xml:space="preserve">Michael Hasler, Ph.D </w:t>
                      </w:r>
                    </w:p>
                    <w:p w:rsidR="00C508B7" w:rsidRPr="00E44207" w:rsidRDefault="00C508B7" w:rsidP="00E5255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0"/>
                        <w:jc w:val="center"/>
                        <w:rPr>
                          <w:rFonts w:cs="Arial"/>
                          <w:caps/>
                          <w:color w:val="BFBFBF" w:themeColor="background1" w:themeShade="BF"/>
                          <w:szCs w:val="22"/>
                        </w:rPr>
                      </w:pPr>
                      <w:r>
                        <w:rPr>
                          <w:rFonts w:cs="Arial"/>
                          <w:caps/>
                          <w:color w:val="BFBFBF" w:themeColor="background1" w:themeShade="BF"/>
                          <w:szCs w:val="22"/>
                        </w:rPr>
                        <w:t>Team Sponsor</w:t>
                      </w:r>
                    </w:p>
                    <w:p w:rsidR="00C508B7" w:rsidRPr="00E44207" w:rsidRDefault="00C508B7" w:rsidP="00547D5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120"/>
                        <w:ind w:left="0"/>
                        <w:jc w:val="center"/>
                        <w:rPr>
                          <w:rFonts w:cs="Arial"/>
                          <w:b/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</w:rPr>
                        <w:t>Alec Grubbs</w:t>
                      </w:r>
                    </w:p>
                    <w:p w:rsidR="00C508B7" w:rsidRPr="00E44207" w:rsidRDefault="00C508B7" w:rsidP="00547D5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0"/>
                        <w:jc w:val="center"/>
                        <w:rPr>
                          <w:rFonts w:cs="Arial"/>
                          <w:caps/>
                          <w:color w:val="BFBFBF" w:themeColor="background1" w:themeShade="BF"/>
                          <w:szCs w:val="22"/>
                        </w:rPr>
                      </w:pPr>
                      <w:r>
                        <w:rPr>
                          <w:rFonts w:cs="Arial"/>
                          <w:caps/>
                          <w:color w:val="BFBFBF" w:themeColor="background1" w:themeShade="BF"/>
                          <w:szCs w:val="22"/>
                        </w:rPr>
                        <w:t>Project</w:t>
                      </w:r>
                      <w:r w:rsidRPr="00E44207">
                        <w:rPr>
                          <w:rFonts w:cs="Arial"/>
                          <w:caps/>
                          <w:color w:val="BFBFBF" w:themeColor="background1" w:themeShade="BF"/>
                          <w:szCs w:val="22"/>
                        </w:rPr>
                        <w:t xml:space="preserve"> Team</w:t>
                      </w:r>
                    </w:p>
                    <w:p w:rsidR="00075EB0" w:rsidRDefault="00C508B7" w:rsidP="00E5255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0"/>
                        <w:jc w:val="center"/>
                        <w:rPr>
                          <w:rFonts w:cs="Arial"/>
                          <w:b/>
                          <w:color w:val="FFFFFF" w:themeColor="background1"/>
                        </w:rPr>
                      </w:pPr>
                      <w:r w:rsidRPr="00DA7741">
                        <w:rPr>
                          <w:rFonts w:cs="Arial"/>
                          <w:b/>
                          <w:color w:val="FFFFFF" w:themeColor="background1"/>
                        </w:rPr>
                        <w:t>Steve Allen</w:t>
                      </w:r>
                    </w:p>
                    <w:p w:rsidR="00075EB0" w:rsidRDefault="00C508B7" w:rsidP="00E5255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0"/>
                        <w:jc w:val="center"/>
                        <w:rPr>
                          <w:rFonts w:cs="Arial"/>
                          <w:b/>
                          <w:color w:val="FFFFFF" w:themeColor="background1"/>
                        </w:rPr>
                      </w:pPr>
                      <w:r w:rsidRPr="00DA7741">
                        <w:rPr>
                          <w:rFonts w:cs="Arial"/>
                          <w:b/>
                          <w:color w:val="FFFFFF" w:themeColor="background1"/>
                        </w:rPr>
                        <w:t>Madhulika Chaudhry</w:t>
                      </w:r>
                    </w:p>
                    <w:p w:rsidR="00C508B7" w:rsidRPr="00E44207" w:rsidRDefault="00C508B7" w:rsidP="00075EB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0"/>
                        <w:jc w:val="center"/>
                        <w:rPr>
                          <w:rFonts w:cs="Arial"/>
                          <w:b/>
                          <w:color w:val="FFFFFF" w:themeColor="background1"/>
                        </w:rPr>
                      </w:pPr>
                      <w:r w:rsidRPr="00DA7741">
                        <w:rPr>
                          <w:rFonts w:cs="Arial"/>
                          <w:b/>
                          <w:color w:val="FFFFFF" w:themeColor="background1"/>
                        </w:rPr>
                        <w:t>Julian Ghadially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D07AD" w:rsidRPr="003838D7">
        <w:drawing>
          <wp:anchor distT="0" distB="0" distL="114300" distR="114300" simplePos="0" relativeHeight="251704832" behindDoc="1" locked="0" layoutInCell="1" allowOverlap="1" wp14:anchorId="0ACD2DE5" wp14:editId="76B93584">
            <wp:simplePos x="0" y="0"/>
            <wp:positionH relativeFrom="column">
              <wp:posOffset>-914400</wp:posOffset>
            </wp:positionH>
            <wp:positionV relativeFrom="paragraph">
              <wp:posOffset>432054</wp:posOffset>
            </wp:positionV>
            <wp:extent cx="7772400" cy="3683000"/>
            <wp:effectExtent l="0" t="0" r="0" b="0"/>
            <wp:wrapNone/>
            <wp:docPr id="8" name="Picture 7" descr="Proposal-Template-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osal-Template-footer.png"/>
                    <pic:cNvPicPr/>
                  </pic:nvPicPr>
                  <pic:blipFill rotWithShape="1">
                    <a:blip r:embed="rId10"/>
                    <a:srcRect t="12499" b="-12499"/>
                    <a:stretch/>
                  </pic:blipFill>
                  <pic:spPr bwMode="auto">
                    <a:xfrm>
                      <a:off x="0" y="0"/>
                      <a:ext cx="7772400" cy="36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9561E" w:rsidRDefault="00E9561E" w:rsidP="007A209F">
      <w:pPr>
        <w:ind w:left="0"/>
        <w:jc w:val="left"/>
      </w:pPr>
      <w:bookmarkStart w:id="2" w:name="_Toc184711602"/>
      <w:bookmarkEnd w:id="1"/>
      <w:r w:rsidRPr="00515A03">
        <w:rPr>
          <w:rFonts w:ascii="Helvetica" w:hAnsi="Helvetica" w:cs="Helvetica"/>
          <w:noProof/>
          <w:color w:val="auto"/>
        </w:rPr>
        <w:lastRenderedPageBreak/>
        <w:drawing>
          <wp:anchor distT="0" distB="0" distL="114300" distR="114300" simplePos="0" relativeHeight="251705856" behindDoc="0" locked="0" layoutInCell="1" allowOverlap="1" wp14:anchorId="54C86507" wp14:editId="26D8A4F2">
            <wp:simplePos x="0" y="0"/>
            <wp:positionH relativeFrom="column">
              <wp:posOffset>1885950</wp:posOffset>
            </wp:positionH>
            <wp:positionV relativeFrom="paragraph">
              <wp:align>top</wp:align>
            </wp:positionV>
            <wp:extent cx="1828800" cy="1636395"/>
            <wp:effectExtent l="0" t="0" r="0" b="0"/>
            <wp:wrapSquare wrapText="bothSides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209F">
        <w:br w:type="textWrapping" w:clear="all"/>
      </w:r>
    </w:p>
    <w:p w:rsidR="006F7692" w:rsidRPr="00515A03" w:rsidRDefault="00CF15B3">
      <w:pPr>
        <w:pStyle w:val="Heading1"/>
        <w:numPr>
          <w:ilvl w:val="0"/>
          <w:numId w:val="0"/>
        </w:numPr>
        <w:jc w:val="center"/>
        <w:rPr>
          <w:b/>
        </w:rPr>
      </w:pPr>
      <w:r>
        <w:rPr>
          <w:b/>
        </w:rPr>
        <w:t>Predictive Analytics: University Practicum Spring 2016</w:t>
      </w:r>
    </w:p>
    <w:bookmarkEnd w:id="2"/>
    <w:p w:rsidR="00497041" w:rsidRDefault="00497041" w:rsidP="00515A03">
      <w:pPr>
        <w:ind w:left="0"/>
        <w:jc w:val="left"/>
        <w:rPr>
          <w:rFonts w:cs="Arial"/>
          <w:b/>
          <w:sz w:val="20"/>
          <w:szCs w:val="20"/>
        </w:rPr>
      </w:pPr>
    </w:p>
    <w:p w:rsidR="00E17CEE" w:rsidRDefault="00497041" w:rsidP="00515A03">
      <w:pPr>
        <w:ind w:left="0"/>
        <w:jc w:val="left"/>
        <w:rPr>
          <w:b/>
          <w:noProof/>
          <w:sz w:val="20"/>
          <w:szCs w:val="20"/>
        </w:rPr>
      </w:pPr>
      <w:r w:rsidRPr="00515A03">
        <w:rPr>
          <w:b/>
          <w:noProof/>
          <w:sz w:val="20"/>
          <w:szCs w:val="20"/>
        </w:rPr>
        <w:t>Background</w:t>
      </w:r>
    </w:p>
    <w:p w:rsidR="00323282" w:rsidRDefault="00A11512" w:rsidP="00515A03">
      <w:pPr>
        <w:ind w:left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UT-Austin</w:t>
      </w:r>
      <w:r w:rsidR="00D16B7C">
        <w:rPr>
          <w:rFonts w:cs="Arial"/>
          <w:sz w:val="20"/>
          <w:szCs w:val="20"/>
        </w:rPr>
        <w:t xml:space="preserve"> seeks to </w:t>
      </w:r>
      <w:r w:rsidR="00DC652C">
        <w:rPr>
          <w:rFonts w:cs="Arial"/>
          <w:sz w:val="20"/>
          <w:szCs w:val="20"/>
        </w:rPr>
        <w:t>advance denials management by introducing</w:t>
      </w:r>
      <w:r>
        <w:rPr>
          <w:rFonts w:cs="Arial"/>
          <w:sz w:val="20"/>
          <w:szCs w:val="20"/>
        </w:rPr>
        <w:t>…</w:t>
      </w:r>
    </w:p>
    <w:p w:rsidR="00CF15B3" w:rsidRDefault="00CF15B3" w:rsidP="00515A03">
      <w:pPr>
        <w:ind w:left="0"/>
        <w:jc w:val="left"/>
        <w:rPr>
          <w:rFonts w:cs="Arial"/>
          <w:b/>
          <w:sz w:val="20"/>
          <w:szCs w:val="18"/>
        </w:rPr>
      </w:pPr>
    </w:p>
    <w:p w:rsidR="006F7692" w:rsidRPr="00515A03" w:rsidRDefault="006F7692" w:rsidP="00515A03">
      <w:pPr>
        <w:ind w:left="0"/>
        <w:jc w:val="left"/>
        <w:rPr>
          <w:rFonts w:cs="Arial"/>
          <w:b/>
          <w:sz w:val="20"/>
          <w:szCs w:val="18"/>
        </w:rPr>
      </w:pPr>
      <w:r w:rsidRPr="00515A03">
        <w:rPr>
          <w:rFonts w:cs="Arial"/>
          <w:b/>
          <w:sz w:val="20"/>
          <w:szCs w:val="18"/>
        </w:rPr>
        <w:t>Definition</w:t>
      </w:r>
    </w:p>
    <w:p w:rsidR="0021502F" w:rsidRDefault="00A11512" w:rsidP="00A11512">
      <w:pPr>
        <w:ind w:left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UT-Austin </w:t>
      </w:r>
      <w:r w:rsidR="0047213F">
        <w:rPr>
          <w:rFonts w:cs="Arial"/>
          <w:sz w:val="20"/>
          <w:szCs w:val="20"/>
        </w:rPr>
        <w:t>will provide</w:t>
      </w:r>
      <w:r>
        <w:rPr>
          <w:rFonts w:cs="Arial"/>
          <w:sz w:val="20"/>
          <w:szCs w:val="20"/>
        </w:rPr>
        <w:t>…</w:t>
      </w:r>
      <w:r w:rsidR="0047213F">
        <w:rPr>
          <w:rFonts w:cs="Arial"/>
          <w:sz w:val="20"/>
          <w:szCs w:val="20"/>
        </w:rPr>
        <w:t xml:space="preserve"> </w:t>
      </w:r>
    </w:p>
    <w:p w:rsidR="00166F69" w:rsidRPr="006F7692" w:rsidRDefault="001D5DD9" w:rsidP="00515A03">
      <w:pPr>
        <w:ind w:left="0"/>
        <w:jc w:val="left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br w:type="column"/>
      </w:r>
      <w:r w:rsidR="00166F69" w:rsidRPr="006F7692">
        <w:rPr>
          <w:rFonts w:cs="Arial"/>
          <w:b/>
          <w:sz w:val="20"/>
          <w:szCs w:val="20"/>
        </w:rPr>
        <w:lastRenderedPageBreak/>
        <w:t>Key Features and Solution Capabilities</w:t>
      </w:r>
    </w:p>
    <w:p w:rsidR="00BC5D08" w:rsidRPr="00BC5D08" w:rsidRDefault="00BC5D08" w:rsidP="00A11512">
      <w:pPr>
        <w:pStyle w:val="ListBullet"/>
      </w:pPr>
    </w:p>
    <w:p w:rsidR="008A2F1C" w:rsidRPr="008A2F1C" w:rsidRDefault="008A2F1C" w:rsidP="00A11512">
      <w:pPr>
        <w:pStyle w:val="ListBullet"/>
        <w:numPr>
          <w:ilvl w:val="0"/>
          <w:numId w:val="0"/>
        </w:numPr>
        <w:ind w:left="1080" w:hanging="360"/>
        <w:jc w:val="left"/>
        <w:rPr>
          <w:sz w:val="20"/>
          <w:szCs w:val="20"/>
        </w:rPr>
      </w:pPr>
      <w:bookmarkStart w:id="3" w:name="_Toc184711604"/>
    </w:p>
    <w:bookmarkEnd w:id="3"/>
    <w:p w:rsidR="00EA4E44" w:rsidRDefault="00ED4A71" w:rsidP="00515A03">
      <w:pPr>
        <w:pStyle w:val="Heading1"/>
        <w:numPr>
          <w:ilvl w:val="0"/>
          <w:numId w:val="0"/>
        </w:numPr>
        <w:rPr>
          <w:b/>
          <w:sz w:val="20"/>
          <w:szCs w:val="20"/>
        </w:rPr>
      </w:pPr>
      <w:r w:rsidRPr="00515A03">
        <w:rPr>
          <w:b/>
          <w:sz w:val="20"/>
          <w:szCs w:val="20"/>
        </w:rPr>
        <w:t>U</w:t>
      </w:r>
      <w:r w:rsidR="00B26264" w:rsidRPr="00515A03">
        <w:rPr>
          <w:b/>
          <w:sz w:val="20"/>
          <w:szCs w:val="20"/>
        </w:rPr>
        <w:t>ser Personas</w:t>
      </w:r>
      <w:r w:rsidR="002F344F" w:rsidRPr="00515A03">
        <w:rPr>
          <w:b/>
          <w:sz w:val="20"/>
          <w:szCs w:val="20"/>
        </w:rPr>
        <w:t>:</w:t>
      </w:r>
    </w:p>
    <w:tbl>
      <w:tblPr>
        <w:tblStyle w:val="LightShading-Accent6"/>
        <w:tblW w:w="5000" w:type="pct"/>
        <w:tblLook w:val="04A0" w:firstRow="1" w:lastRow="0" w:firstColumn="1" w:lastColumn="0" w:noHBand="0" w:noVBand="1"/>
      </w:tblPr>
      <w:tblGrid>
        <w:gridCol w:w="2702"/>
        <w:gridCol w:w="2241"/>
        <w:gridCol w:w="4633"/>
      </w:tblGrid>
      <w:tr w:rsidR="00DC49B5" w:rsidRPr="008C5C7C" w:rsidTr="007F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pct"/>
            <w:noWrap/>
            <w:hideMark/>
          </w:tcPr>
          <w:p w:rsidR="008C5C7C" w:rsidRPr="00515A03" w:rsidRDefault="008C5C7C" w:rsidP="008C5C7C">
            <w:pPr>
              <w:keepNext/>
              <w:keepLines/>
              <w:spacing w:before="200" w:after="0"/>
              <w:ind w:left="0"/>
              <w:jc w:val="left"/>
              <w:outlineLvl w:val="7"/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</w:pPr>
            <w:r w:rsidRPr="00515A03"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  <w:t>As a /an</w:t>
            </w:r>
          </w:p>
        </w:tc>
        <w:tc>
          <w:tcPr>
            <w:tcW w:w="1170" w:type="pct"/>
            <w:noWrap/>
            <w:hideMark/>
          </w:tcPr>
          <w:p w:rsidR="008C5C7C" w:rsidRPr="00515A03" w:rsidRDefault="008C5C7C" w:rsidP="008C5C7C">
            <w:pPr>
              <w:keepNext/>
              <w:keepLines/>
              <w:spacing w:before="200" w:after="0"/>
              <w:ind w:left="0"/>
              <w:jc w:val="left"/>
              <w:outlineLvl w:val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</w:pPr>
            <w:r w:rsidRPr="00515A03"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  <w:t>I want to …</w:t>
            </w:r>
          </w:p>
        </w:tc>
        <w:tc>
          <w:tcPr>
            <w:tcW w:w="2419" w:type="pct"/>
            <w:noWrap/>
            <w:hideMark/>
          </w:tcPr>
          <w:p w:rsidR="008C5C7C" w:rsidRPr="00515A03" w:rsidRDefault="008C5C7C" w:rsidP="008C5C7C">
            <w:pPr>
              <w:keepNext/>
              <w:keepLines/>
              <w:spacing w:before="200" w:after="0"/>
              <w:ind w:left="0"/>
              <w:jc w:val="left"/>
              <w:outlineLvl w:val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</w:pPr>
            <w:r w:rsidRPr="00515A03"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  <w:t>So that …</w:t>
            </w:r>
          </w:p>
        </w:tc>
      </w:tr>
      <w:tr w:rsidR="00DC49B5" w:rsidRPr="008C5C7C" w:rsidTr="00A1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pct"/>
            <w:hideMark/>
          </w:tcPr>
          <w:p w:rsidR="008C5C7C" w:rsidRPr="00161252" w:rsidRDefault="008C5C7C" w:rsidP="008C5C7C">
            <w:pPr>
              <w:keepNext/>
              <w:keepLines/>
              <w:spacing w:before="200" w:after="0"/>
              <w:ind w:left="0"/>
              <w:jc w:val="left"/>
              <w:outlineLvl w:val="7"/>
              <w:rPr>
                <w:rFonts w:eastAsia="Times New Roman" w:cs="Arial"/>
                <w:bCs w:val="0"/>
                <w:color w:val="000000"/>
                <w:sz w:val="20"/>
                <w:szCs w:val="20"/>
              </w:rPr>
            </w:pPr>
            <w:r w:rsidRPr="00161252">
              <w:rPr>
                <w:rFonts w:eastAsia="Times New Roman" w:cs="Arial"/>
                <w:bCs w:val="0"/>
                <w:color w:val="000000"/>
                <w:sz w:val="20"/>
                <w:szCs w:val="20"/>
              </w:rPr>
              <w:t>Worker (team member)</w:t>
            </w:r>
          </w:p>
        </w:tc>
        <w:tc>
          <w:tcPr>
            <w:tcW w:w="1170" w:type="pct"/>
            <w:hideMark/>
          </w:tcPr>
          <w:p w:rsidR="008C5C7C" w:rsidRPr="00515A03" w:rsidRDefault="008C5C7C" w:rsidP="000600AE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2419" w:type="pct"/>
          </w:tcPr>
          <w:p w:rsidR="008C5C7C" w:rsidRPr="00515A03" w:rsidRDefault="008C5C7C" w:rsidP="008A2F1C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DC49B5" w:rsidRPr="008C5C7C" w:rsidTr="007F60F4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pct"/>
          </w:tcPr>
          <w:p w:rsidR="00590EE2" w:rsidRPr="00161252" w:rsidRDefault="00590EE2" w:rsidP="008C5C7C">
            <w:pPr>
              <w:keepNext/>
              <w:keepLines/>
              <w:spacing w:before="200" w:after="0"/>
              <w:ind w:left="0"/>
              <w:jc w:val="left"/>
              <w:outlineLvl w:val="7"/>
              <w:rPr>
                <w:rFonts w:eastAsia="Times New Roman" w:cs="Arial"/>
                <w:bCs w:val="0"/>
                <w:color w:val="000000"/>
                <w:sz w:val="20"/>
                <w:szCs w:val="20"/>
              </w:rPr>
            </w:pPr>
            <w:r w:rsidRPr="00161252">
              <w:rPr>
                <w:rFonts w:eastAsia="Times New Roman" w:cs="Arial"/>
                <w:bCs w:val="0"/>
                <w:color w:val="000000"/>
                <w:sz w:val="20"/>
                <w:szCs w:val="20"/>
              </w:rPr>
              <w:t>Supervisor / Manager / Director</w:t>
            </w:r>
          </w:p>
        </w:tc>
        <w:tc>
          <w:tcPr>
            <w:tcW w:w="1170" w:type="pct"/>
          </w:tcPr>
          <w:p w:rsidR="00590EE2" w:rsidRPr="00515A03" w:rsidRDefault="00590EE2" w:rsidP="008A2F1C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2419" w:type="pct"/>
          </w:tcPr>
          <w:p w:rsidR="00590EE2" w:rsidRPr="00515A03" w:rsidRDefault="00590EE2" w:rsidP="000600AE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DC49B5" w:rsidRPr="00590EE2" w:rsidTr="007F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pct"/>
          </w:tcPr>
          <w:p w:rsidR="00590EE2" w:rsidRPr="00161252" w:rsidRDefault="00842A95" w:rsidP="008C5C7C">
            <w:pPr>
              <w:keepNext/>
              <w:keepLines/>
              <w:spacing w:before="200" w:after="0"/>
              <w:ind w:left="0"/>
              <w:jc w:val="left"/>
              <w:outlineLvl w:val="7"/>
              <w:rPr>
                <w:rFonts w:eastAsia="Times New Roman" w:cs="Arial"/>
                <w:bCs w:val="0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Cs w:val="0"/>
                <w:color w:val="000000"/>
                <w:sz w:val="20"/>
                <w:szCs w:val="20"/>
              </w:rPr>
              <w:t>CFO</w:t>
            </w:r>
          </w:p>
        </w:tc>
        <w:tc>
          <w:tcPr>
            <w:tcW w:w="1170" w:type="pct"/>
          </w:tcPr>
          <w:p w:rsidR="00590EE2" w:rsidRPr="00590EE2" w:rsidRDefault="00590EE2" w:rsidP="00C36F14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19" w:type="pct"/>
          </w:tcPr>
          <w:p w:rsidR="00590EE2" w:rsidRPr="00C36F14" w:rsidRDefault="00590EE2" w:rsidP="000600AE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</w:p>
        </w:tc>
      </w:tr>
    </w:tbl>
    <w:p w:rsidR="00E01549" w:rsidRDefault="00E01549" w:rsidP="007F60F4">
      <w:pPr>
        <w:ind w:left="0"/>
      </w:pPr>
    </w:p>
    <w:p w:rsidR="00E46007" w:rsidRDefault="00E46007" w:rsidP="007F60F4">
      <w:pPr>
        <w:ind w:left="0"/>
      </w:pPr>
    </w:p>
    <w:p w:rsidR="00C508B7" w:rsidRPr="00C508B7" w:rsidRDefault="00C508B7" w:rsidP="00C508B7">
      <w:pPr>
        <w:pStyle w:val="Heading1"/>
        <w:numPr>
          <w:ilvl w:val="0"/>
          <w:numId w:val="0"/>
        </w:numPr>
        <w:rPr>
          <w:b/>
          <w:sz w:val="20"/>
          <w:szCs w:val="20"/>
        </w:rPr>
      </w:pPr>
      <w:r w:rsidRPr="00515A03">
        <w:rPr>
          <w:b/>
          <w:sz w:val="20"/>
          <w:szCs w:val="20"/>
        </w:rPr>
        <w:t xml:space="preserve">User </w:t>
      </w:r>
      <w:r>
        <w:rPr>
          <w:b/>
          <w:sz w:val="20"/>
          <w:szCs w:val="20"/>
        </w:rPr>
        <w:t>Stories</w:t>
      </w:r>
      <w:r w:rsidRPr="00515A03">
        <w:rPr>
          <w:b/>
          <w:sz w:val="20"/>
          <w:szCs w:val="20"/>
        </w:rPr>
        <w:t>:</w:t>
      </w:r>
      <w:r w:rsidR="00E46007">
        <w:rPr>
          <w:b/>
          <w:sz w:val="20"/>
          <w:szCs w:val="20"/>
        </w:rPr>
        <w:t xml:space="preserve"> Worker / Team Member</w:t>
      </w:r>
    </w:p>
    <w:tbl>
      <w:tblPr>
        <w:tblStyle w:val="LightShading-Accent6"/>
        <w:tblW w:w="5000" w:type="pct"/>
        <w:tblLook w:val="04A0" w:firstRow="1" w:lastRow="0" w:firstColumn="1" w:lastColumn="0" w:noHBand="0" w:noVBand="1"/>
      </w:tblPr>
      <w:tblGrid>
        <w:gridCol w:w="2618"/>
        <w:gridCol w:w="2222"/>
        <w:gridCol w:w="4736"/>
      </w:tblGrid>
      <w:tr w:rsidR="008C5C7C" w:rsidRPr="008C5C7C" w:rsidTr="00E01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noWrap/>
            <w:hideMark/>
          </w:tcPr>
          <w:p w:rsidR="008C5C7C" w:rsidRPr="00515A03" w:rsidRDefault="008C5C7C" w:rsidP="008C5C7C">
            <w:pPr>
              <w:keepNext/>
              <w:keepLines/>
              <w:spacing w:before="200" w:after="0"/>
              <w:ind w:left="0"/>
              <w:jc w:val="left"/>
              <w:outlineLvl w:val="7"/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</w:pPr>
            <w:r w:rsidRPr="00515A03"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  <w:t>User / Actor</w:t>
            </w:r>
          </w:p>
        </w:tc>
        <w:tc>
          <w:tcPr>
            <w:tcW w:w="1160" w:type="pct"/>
            <w:noWrap/>
            <w:hideMark/>
          </w:tcPr>
          <w:p w:rsidR="008C5C7C" w:rsidRPr="00515A03" w:rsidRDefault="008C5C7C" w:rsidP="008C5C7C">
            <w:pPr>
              <w:keepNext/>
              <w:keepLines/>
              <w:spacing w:before="200" w:after="0"/>
              <w:ind w:left="0"/>
              <w:jc w:val="left"/>
              <w:outlineLvl w:val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</w:pPr>
            <w:r w:rsidRPr="00515A03"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  <w:t>User Story Title</w:t>
            </w:r>
          </w:p>
        </w:tc>
        <w:tc>
          <w:tcPr>
            <w:tcW w:w="2473" w:type="pct"/>
            <w:noWrap/>
            <w:hideMark/>
          </w:tcPr>
          <w:p w:rsidR="008C5C7C" w:rsidRPr="00515A03" w:rsidRDefault="008C5C7C" w:rsidP="008C5C7C">
            <w:pPr>
              <w:keepNext/>
              <w:keepLines/>
              <w:spacing w:before="200" w:after="0"/>
              <w:ind w:left="0"/>
              <w:jc w:val="left"/>
              <w:outlineLvl w:val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</w:pPr>
            <w:r w:rsidRPr="00515A03"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  <w:t>User Story</w:t>
            </w:r>
          </w:p>
        </w:tc>
      </w:tr>
      <w:tr w:rsidR="008C5C7C" w:rsidRPr="008C5C7C" w:rsidTr="00E01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hideMark/>
          </w:tcPr>
          <w:p w:rsidR="008C5C7C" w:rsidRPr="00515A03" w:rsidRDefault="00E01549" w:rsidP="008C5C7C">
            <w:pPr>
              <w:keepNext/>
              <w:keepLines/>
              <w:spacing w:before="200" w:after="0"/>
              <w:ind w:left="0"/>
              <w:jc w:val="left"/>
              <w:outlineLvl w:val="7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Team Member</w:t>
            </w:r>
            <w:r w:rsidR="008C5C7C" w:rsidRPr="00515A03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60" w:type="pct"/>
            <w:hideMark/>
          </w:tcPr>
          <w:p w:rsidR="008C5C7C" w:rsidRPr="00515A03" w:rsidRDefault="00C508B7" w:rsidP="008C5C7C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TM</w:t>
            </w:r>
            <w:r w:rsidR="00E01549">
              <w:rPr>
                <w:rFonts w:eastAsia="Times New Roman" w:cs="Arial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473" w:type="pct"/>
            <w:hideMark/>
          </w:tcPr>
          <w:p w:rsidR="008C5C7C" w:rsidRPr="00515A03" w:rsidRDefault="008C5C7C" w:rsidP="00C508B7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15A03">
              <w:rPr>
                <w:rFonts w:eastAsia="Times New Roman" w:cs="Arial"/>
                <w:color w:val="000000"/>
                <w:sz w:val="20"/>
                <w:szCs w:val="20"/>
              </w:rPr>
              <w:t xml:space="preserve">I </w:t>
            </w:r>
            <w:r w:rsidR="00E01549">
              <w:rPr>
                <w:rFonts w:eastAsia="Times New Roman" w:cs="Arial"/>
                <w:color w:val="000000"/>
                <w:sz w:val="20"/>
                <w:szCs w:val="20"/>
              </w:rPr>
              <w:t>want</w:t>
            </w:r>
            <w:r w:rsidRPr="00515A03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="001E18E5">
              <w:rPr>
                <w:rFonts w:eastAsia="Times New Roman" w:cs="Arial"/>
                <w:color w:val="000000"/>
                <w:sz w:val="20"/>
                <w:szCs w:val="20"/>
              </w:rPr>
              <w:t>to</w:t>
            </w:r>
            <w:r w:rsidR="00C508B7">
              <w:rPr>
                <w:rFonts w:eastAsia="Times New Roman" w:cs="Arial"/>
                <w:color w:val="000000"/>
                <w:sz w:val="20"/>
                <w:szCs w:val="20"/>
              </w:rPr>
              <w:t>…</w:t>
            </w:r>
          </w:p>
        </w:tc>
      </w:tr>
      <w:tr w:rsidR="00E01549" w:rsidRPr="008C5C7C" w:rsidTr="00E01549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hideMark/>
          </w:tcPr>
          <w:p w:rsidR="00E01549" w:rsidRPr="00515A03" w:rsidRDefault="00E01549" w:rsidP="008C5C7C">
            <w:pPr>
              <w:keepNext/>
              <w:keepLines/>
              <w:spacing w:before="200" w:after="0"/>
              <w:ind w:left="0"/>
              <w:jc w:val="left"/>
              <w:outlineLvl w:val="7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Team Member</w:t>
            </w:r>
            <w:r w:rsidRPr="00515A03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60" w:type="pct"/>
            <w:hideMark/>
          </w:tcPr>
          <w:p w:rsidR="00E01549" w:rsidRPr="00515A03" w:rsidRDefault="00E01549" w:rsidP="008C5C7C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TM 2</w:t>
            </w:r>
          </w:p>
        </w:tc>
        <w:tc>
          <w:tcPr>
            <w:tcW w:w="2473" w:type="pct"/>
            <w:hideMark/>
          </w:tcPr>
          <w:p w:rsidR="00E01549" w:rsidRPr="00515A03" w:rsidRDefault="00E01549" w:rsidP="00C508B7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15A03">
              <w:rPr>
                <w:rFonts w:eastAsia="Times New Roman" w:cs="Arial"/>
                <w:color w:val="000000"/>
                <w:sz w:val="20"/>
                <w:szCs w:val="20"/>
              </w:rPr>
              <w:t>I need to</w:t>
            </w:r>
            <w:r w:rsidR="00C508B7">
              <w:rPr>
                <w:rFonts w:eastAsia="Times New Roman" w:cs="Arial"/>
                <w:color w:val="000000"/>
                <w:sz w:val="20"/>
                <w:szCs w:val="20"/>
              </w:rPr>
              <w:t>…</w:t>
            </w:r>
          </w:p>
        </w:tc>
      </w:tr>
      <w:tr w:rsidR="00E46007" w:rsidRPr="008C5C7C" w:rsidTr="00C50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</w:tcPr>
          <w:p w:rsidR="00E46007" w:rsidRPr="00515A03" w:rsidRDefault="00E46007" w:rsidP="008C5C7C">
            <w:pPr>
              <w:keepNext/>
              <w:keepLines/>
              <w:spacing w:before="200" w:after="0"/>
              <w:ind w:left="0"/>
              <w:jc w:val="left"/>
              <w:outlineLvl w:val="7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160" w:type="pct"/>
          </w:tcPr>
          <w:p w:rsidR="00E46007" w:rsidRPr="00515A03" w:rsidRDefault="00E46007" w:rsidP="008C5C7C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2473" w:type="pct"/>
          </w:tcPr>
          <w:p w:rsidR="00E46007" w:rsidRPr="00515A03" w:rsidRDefault="00E46007" w:rsidP="00E01549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E01549" w:rsidRPr="008C5C7C" w:rsidTr="00C508B7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</w:tcPr>
          <w:p w:rsidR="00E01549" w:rsidRPr="00515A03" w:rsidRDefault="00E01549" w:rsidP="008C5C7C">
            <w:pPr>
              <w:keepNext/>
              <w:keepLines/>
              <w:spacing w:before="200" w:after="0"/>
              <w:ind w:left="0"/>
              <w:jc w:val="left"/>
              <w:outlineLvl w:val="7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160" w:type="pct"/>
          </w:tcPr>
          <w:p w:rsidR="00E01549" w:rsidRPr="00515A03" w:rsidRDefault="00E01549" w:rsidP="008C5C7C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2473" w:type="pct"/>
          </w:tcPr>
          <w:p w:rsidR="00E01549" w:rsidRPr="00515A03" w:rsidRDefault="00E01549" w:rsidP="00E01549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E46007" w:rsidRDefault="00E46007" w:rsidP="00E46007">
      <w:pPr>
        <w:pStyle w:val="Heading1"/>
        <w:numPr>
          <w:ilvl w:val="0"/>
          <w:numId w:val="0"/>
        </w:numPr>
        <w:rPr>
          <w:b/>
          <w:sz w:val="20"/>
          <w:szCs w:val="20"/>
        </w:rPr>
      </w:pPr>
    </w:p>
    <w:p w:rsidR="00E46007" w:rsidRPr="00E46007" w:rsidRDefault="00E46007" w:rsidP="00E46007">
      <w:pPr>
        <w:pStyle w:val="Heading1"/>
        <w:numPr>
          <w:ilvl w:val="0"/>
          <w:numId w:val="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br w:type="column"/>
      </w:r>
      <w:r w:rsidRPr="00515A03">
        <w:rPr>
          <w:b/>
          <w:sz w:val="20"/>
          <w:szCs w:val="20"/>
        </w:rPr>
        <w:lastRenderedPageBreak/>
        <w:t xml:space="preserve">User </w:t>
      </w:r>
      <w:r>
        <w:rPr>
          <w:b/>
          <w:sz w:val="20"/>
          <w:szCs w:val="20"/>
        </w:rPr>
        <w:t>Stories</w:t>
      </w:r>
      <w:r w:rsidRPr="00515A03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Supervisor / Manager / Director</w:t>
      </w:r>
    </w:p>
    <w:tbl>
      <w:tblPr>
        <w:tblStyle w:val="LightShading-Accent6"/>
        <w:tblW w:w="5000" w:type="pct"/>
        <w:tblLook w:val="04A0" w:firstRow="1" w:lastRow="0" w:firstColumn="1" w:lastColumn="0" w:noHBand="0" w:noVBand="1"/>
      </w:tblPr>
      <w:tblGrid>
        <w:gridCol w:w="2618"/>
        <w:gridCol w:w="2222"/>
        <w:gridCol w:w="4736"/>
      </w:tblGrid>
      <w:tr w:rsidR="00C508B7" w:rsidRPr="008C5C7C" w:rsidTr="00C50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noWrap/>
            <w:hideMark/>
          </w:tcPr>
          <w:p w:rsidR="00C508B7" w:rsidRPr="00515A03" w:rsidRDefault="00C508B7" w:rsidP="00C508B7">
            <w:pPr>
              <w:keepNext/>
              <w:keepLines/>
              <w:spacing w:before="200" w:after="0"/>
              <w:ind w:left="0"/>
              <w:jc w:val="left"/>
              <w:outlineLvl w:val="7"/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</w:pPr>
            <w:r w:rsidRPr="00515A03"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  <w:t>User / Actor</w:t>
            </w:r>
          </w:p>
        </w:tc>
        <w:tc>
          <w:tcPr>
            <w:tcW w:w="1160" w:type="pct"/>
            <w:noWrap/>
            <w:hideMark/>
          </w:tcPr>
          <w:p w:rsidR="00C508B7" w:rsidRPr="00515A03" w:rsidRDefault="00C508B7" w:rsidP="00C508B7">
            <w:pPr>
              <w:keepNext/>
              <w:keepLines/>
              <w:spacing w:before="200" w:after="0"/>
              <w:ind w:left="0"/>
              <w:jc w:val="left"/>
              <w:outlineLvl w:val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</w:pPr>
            <w:r w:rsidRPr="00515A03"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  <w:t>User Story Title</w:t>
            </w:r>
          </w:p>
        </w:tc>
        <w:tc>
          <w:tcPr>
            <w:tcW w:w="2473" w:type="pct"/>
            <w:noWrap/>
            <w:hideMark/>
          </w:tcPr>
          <w:p w:rsidR="00C508B7" w:rsidRPr="00515A03" w:rsidRDefault="00C508B7" w:rsidP="00C508B7">
            <w:pPr>
              <w:keepNext/>
              <w:keepLines/>
              <w:spacing w:before="200" w:after="0"/>
              <w:ind w:left="0"/>
              <w:jc w:val="left"/>
              <w:outlineLvl w:val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</w:pPr>
            <w:r w:rsidRPr="00515A03"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  <w:t>User Story</w:t>
            </w:r>
          </w:p>
        </w:tc>
      </w:tr>
      <w:tr w:rsidR="00C508B7" w:rsidRPr="008C5C7C" w:rsidTr="00E01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hideMark/>
          </w:tcPr>
          <w:p w:rsidR="00C508B7" w:rsidRPr="00161252" w:rsidRDefault="00C508B7" w:rsidP="008C5C7C">
            <w:pPr>
              <w:keepNext/>
              <w:keepLines/>
              <w:spacing w:before="200" w:after="0"/>
              <w:ind w:left="0"/>
              <w:jc w:val="left"/>
              <w:outlineLvl w:val="7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61252">
              <w:rPr>
                <w:rFonts w:eastAsia="Times New Roman" w:cs="Arial"/>
                <w:bCs w:val="0"/>
                <w:color w:val="000000"/>
                <w:sz w:val="20"/>
                <w:szCs w:val="20"/>
              </w:rPr>
              <w:t>Supervisor / Manager / Director</w:t>
            </w:r>
          </w:p>
        </w:tc>
        <w:tc>
          <w:tcPr>
            <w:tcW w:w="1160" w:type="pct"/>
            <w:hideMark/>
          </w:tcPr>
          <w:p w:rsidR="00C508B7" w:rsidRPr="00515A03" w:rsidRDefault="00C508B7" w:rsidP="00E01549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MGR 1</w:t>
            </w:r>
          </w:p>
        </w:tc>
        <w:tc>
          <w:tcPr>
            <w:tcW w:w="2473" w:type="pct"/>
            <w:hideMark/>
          </w:tcPr>
          <w:p w:rsidR="00C508B7" w:rsidRPr="00515A03" w:rsidRDefault="00C508B7" w:rsidP="00234159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15A03">
              <w:rPr>
                <w:rFonts w:eastAsia="Times New Roman" w:cs="Arial"/>
                <w:color w:val="000000"/>
                <w:sz w:val="20"/>
                <w:szCs w:val="20"/>
              </w:rPr>
              <w:t xml:space="preserve">I 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want</w:t>
            </w:r>
            <w:r w:rsidRPr="00515A03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to…</w:t>
            </w:r>
          </w:p>
        </w:tc>
      </w:tr>
      <w:tr w:rsidR="00C508B7" w:rsidRPr="008C5C7C" w:rsidTr="00E01549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hideMark/>
          </w:tcPr>
          <w:p w:rsidR="00C508B7" w:rsidRPr="00161252" w:rsidRDefault="00C508B7" w:rsidP="008C5C7C">
            <w:pPr>
              <w:keepNext/>
              <w:keepLines/>
              <w:spacing w:before="200" w:after="0"/>
              <w:ind w:left="0"/>
              <w:jc w:val="left"/>
              <w:outlineLvl w:val="7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61252">
              <w:rPr>
                <w:rFonts w:eastAsia="Times New Roman" w:cs="Arial"/>
                <w:bCs w:val="0"/>
                <w:color w:val="000000"/>
                <w:sz w:val="20"/>
                <w:szCs w:val="20"/>
              </w:rPr>
              <w:t>Supervisor / Manager / Director</w:t>
            </w:r>
          </w:p>
        </w:tc>
        <w:tc>
          <w:tcPr>
            <w:tcW w:w="1160" w:type="pct"/>
            <w:hideMark/>
          </w:tcPr>
          <w:p w:rsidR="00C508B7" w:rsidRPr="00515A03" w:rsidRDefault="00C508B7" w:rsidP="008C5C7C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MGR </w:t>
            </w:r>
            <w:r w:rsidRPr="00515A03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73" w:type="pct"/>
            <w:hideMark/>
          </w:tcPr>
          <w:p w:rsidR="00C508B7" w:rsidRPr="00515A03" w:rsidRDefault="00C508B7" w:rsidP="00234159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15A03">
              <w:rPr>
                <w:rFonts w:eastAsia="Times New Roman" w:cs="Arial"/>
                <w:color w:val="000000"/>
                <w:sz w:val="20"/>
                <w:szCs w:val="20"/>
              </w:rPr>
              <w:t>I need to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…</w:t>
            </w:r>
          </w:p>
        </w:tc>
      </w:tr>
      <w:tr w:rsidR="00E442A9" w:rsidRPr="008C5C7C" w:rsidTr="00C50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</w:tcPr>
          <w:p w:rsidR="00E442A9" w:rsidRPr="00161252" w:rsidRDefault="00E442A9" w:rsidP="00FF508E">
            <w:pPr>
              <w:keepNext/>
              <w:keepLines/>
              <w:spacing w:before="200" w:after="0"/>
              <w:ind w:left="0"/>
              <w:jc w:val="left"/>
              <w:outlineLvl w:val="7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160" w:type="pct"/>
          </w:tcPr>
          <w:p w:rsidR="00E442A9" w:rsidRPr="00515A03" w:rsidRDefault="00E442A9" w:rsidP="00FF508E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2473" w:type="pct"/>
          </w:tcPr>
          <w:p w:rsidR="00E442A9" w:rsidRPr="00515A03" w:rsidRDefault="00E442A9" w:rsidP="00FF508E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E442A9" w:rsidRPr="008C5C7C" w:rsidTr="00C508B7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</w:tcPr>
          <w:p w:rsidR="00E442A9" w:rsidRPr="00161252" w:rsidRDefault="00E442A9" w:rsidP="00FF508E">
            <w:pPr>
              <w:keepNext/>
              <w:keepLines/>
              <w:spacing w:before="200" w:after="0"/>
              <w:ind w:left="0"/>
              <w:jc w:val="left"/>
              <w:outlineLvl w:val="7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160" w:type="pct"/>
          </w:tcPr>
          <w:p w:rsidR="00E442A9" w:rsidRPr="00515A03" w:rsidRDefault="00E442A9" w:rsidP="00FF508E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2473" w:type="pct"/>
          </w:tcPr>
          <w:p w:rsidR="00E442A9" w:rsidRPr="00515A03" w:rsidRDefault="00E442A9" w:rsidP="00FF508E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E46007" w:rsidRDefault="00E46007" w:rsidP="00E46007">
      <w:pPr>
        <w:pStyle w:val="Heading1"/>
        <w:numPr>
          <w:ilvl w:val="0"/>
          <w:numId w:val="0"/>
        </w:numPr>
        <w:rPr>
          <w:b/>
          <w:sz w:val="20"/>
          <w:szCs w:val="20"/>
        </w:rPr>
      </w:pPr>
    </w:p>
    <w:p w:rsidR="00E46007" w:rsidRPr="00E46007" w:rsidRDefault="00E46007" w:rsidP="00E46007">
      <w:pPr>
        <w:pStyle w:val="Heading1"/>
        <w:numPr>
          <w:ilvl w:val="0"/>
          <w:numId w:val="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br w:type="column"/>
      </w:r>
      <w:r w:rsidRPr="00515A03">
        <w:rPr>
          <w:b/>
          <w:sz w:val="20"/>
          <w:szCs w:val="20"/>
        </w:rPr>
        <w:lastRenderedPageBreak/>
        <w:t xml:space="preserve">User </w:t>
      </w:r>
      <w:r>
        <w:rPr>
          <w:b/>
          <w:sz w:val="20"/>
          <w:szCs w:val="20"/>
        </w:rPr>
        <w:t>Stories</w:t>
      </w:r>
      <w:r w:rsidRPr="00515A03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VP Revenue Cycle or CFO</w:t>
      </w:r>
    </w:p>
    <w:tbl>
      <w:tblPr>
        <w:tblStyle w:val="LightShading-Accent6"/>
        <w:tblW w:w="5000" w:type="pct"/>
        <w:tblLook w:val="04A0" w:firstRow="1" w:lastRow="0" w:firstColumn="1" w:lastColumn="0" w:noHBand="0" w:noVBand="1"/>
      </w:tblPr>
      <w:tblGrid>
        <w:gridCol w:w="2618"/>
        <w:gridCol w:w="2222"/>
        <w:gridCol w:w="4736"/>
      </w:tblGrid>
      <w:tr w:rsidR="00E46007" w:rsidRPr="008C5C7C" w:rsidTr="00415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noWrap/>
            <w:hideMark/>
          </w:tcPr>
          <w:p w:rsidR="00E46007" w:rsidRPr="00515A03" w:rsidRDefault="00E46007" w:rsidP="004151F6">
            <w:pPr>
              <w:keepNext/>
              <w:keepLines/>
              <w:spacing w:before="200" w:after="0"/>
              <w:ind w:left="0"/>
              <w:jc w:val="left"/>
              <w:outlineLvl w:val="7"/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</w:pPr>
            <w:r w:rsidRPr="00515A03"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  <w:t>User / Actor</w:t>
            </w:r>
          </w:p>
        </w:tc>
        <w:tc>
          <w:tcPr>
            <w:tcW w:w="1160" w:type="pct"/>
            <w:noWrap/>
            <w:hideMark/>
          </w:tcPr>
          <w:p w:rsidR="00E46007" w:rsidRPr="00515A03" w:rsidRDefault="00E46007" w:rsidP="004151F6">
            <w:pPr>
              <w:keepNext/>
              <w:keepLines/>
              <w:spacing w:before="200" w:after="0"/>
              <w:ind w:left="0"/>
              <w:jc w:val="left"/>
              <w:outlineLvl w:val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</w:pPr>
            <w:r w:rsidRPr="00515A03"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  <w:t>User Story Title</w:t>
            </w:r>
          </w:p>
        </w:tc>
        <w:tc>
          <w:tcPr>
            <w:tcW w:w="2473" w:type="pct"/>
            <w:noWrap/>
            <w:hideMark/>
          </w:tcPr>
          <w:p w:rsidR="00E46007" w:rsidRPr="00515A03" w:rsidRDefault="00E46007" w:rsidP="004151F6">
            <w:pPr>
              <w:keepNext/>
              <w:keepLines/>
              <w:spacing w:before="200" w:after="0"/>
              <w:ind w:left="0"/>
              <w:jc w:val="left"/>
              <w:outlineLvl w:val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</w:pPr>
            <w:r w:rsidRPr="00515A03"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</w:rPr>
              <w:t>User Story</w:t>
            </w:r>
          </w:p>
        </w:tc>
      </w:tr>
      <w:tr w:rsidR="00E442A9" w:rsidRPr="008C5C7C" w:rsidTr="00E46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hideMark/>
          </w:tcPr>
          <w:p w:rsidR="00E442A9" w:rsidRPr="00515A03" w:rsidRDefault="009236AC" w:rsidP="00FF508E">
            <w:pPr>
              <w:keepNext/>
              <w:keepLines/>
              <w:spacing w:before="200" w:after="0"/>
              <w:ind w:left="0"/>
              <w:jc w:val="left"/>
              <w:outlineLvl w:val="7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VP of Revenue Cycle or </w:t>
            </w:r>
            <w:r w:rsidR="00E442A9">
              <w:rPr>
                <w:rFonts w:eastAsia="Times New Roman" w:cs="Arial"/>
                <w:color w:val="000000"/>
                <w:sz w:val="20"/>
                <w:szCs w:val="20"/>
              </w:rPr>
              <w:t>CFO</w:t>
            </w:r>
          </w:p>
        </w:tc>
        <w:tc>
          <w:tcPr>
            <w:tcW w:w="1160" w:type="pct"/>
            <w:hideMark/>
          </w:tcPr>
          <w:p w:rsidR="00E442A9" w:rsidRPr="00515A03" w:rsidRDefault="00E442A9" w:rsidP="00FF508E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CFO</w:t>
            </w:r>
            <w:r w:rsidRPr="00515A03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73" w:type="pct"/>
          </w:tcPr>
          <w:p w:rsidR="00E442A9" w:rsidRPr="00515A03" w:rsidRDefault="00E442A9" w:rsidP="00E32236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E442A9" w:rsidRPr="008C5C7C" w:rsidTr="00E46007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  <w:hideMark/>
          </w:tcPr>
          <w:p w:rsidR="00E442A9" w:rsidRPr="00515A03" w:rsidRDefault="009236AC" w:rsidP="00FF508E">
            <w:pPr>
              <w:keepNext/>
              <w:keepLines/>
              <w:spacing w:before="200" w:after="0"/>
              <w:ind w:left="0"/>
              <w:jc w:val="left"/>
              <w:outlineLvl w:val="7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 xml:space="preserve">VP of Revenue Cycle or </w:t>
            </w:r>
            <w:r w:rsidR="00E442A9">
              <w:rPr>
                <w:rFonts w:eastAsia="Times New Roman" w:cs="Arial"/>
                <w:color w:val="000000"/>
                <w:sz w:val="20"/>
                <w:szCs w:val="20"/>
              </w:rPr>
              <w:t>CFO</w:t>
            </w:r>
          </w:p>
        </w:tc>
        <w:tc>
          <w:tcPr>
            <w:tcW w:w="1160" w:type="pct"/>
            <w:hideMark/>
          </w:tcPr>
          <w:p w:rsidR="00E442A9" w:rsidRPr="00515A03" w:rsidRDefault="00E442A9" w:rsidP="00FF508E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CFO</w:t>
            </w:r>
            <w:r w:rsidRPr="00515A03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73" w:type="pct"/>
          </w:tcPr>
          <w:p w:rsidR="00E442A9" w:rsidRPr="00515A03" w:rsidRDefault="00E442A9" w:rsidP="00E32236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E442A9" w:rsidRPr="008C5C7C" w:rsidTr="00E46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</w:tcPr>
          <w:p w:rsidR="00E442A9" w:rsidRPr="00515A03" w:rsidRDefault="00E442A9" w:rsidP="004F78A6">
            <w:pPr>
              <w:keepNext/>
              <w:keepLines/>
              <w:spacing w:before="200" w:after="0"/>
              <w:ind w:left="0"/>
              <w:jc w:val="left"/>
              <w:outlineLvl w:val="7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160" w:type="pct"/>
          </w:tcPr>
          <w:p w:rsidR="00E442A9" w:rsidRPr="00515A03" w:rsidRDefault="00E442A9" w:rsidP="004F78A6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2473" w:type="pct"/>
          </w:tcPr>
          <w:p w:rsidR="00E442A9" w:rsidRPr="00515A03" w:rsidRDefault="00E442A9" w:rsidP="00E32236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E442A9" w:rsidRPr="008C5C7C" w:rsidTr="00E46007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pct"/>
          </w:tcPr>
          <w:p w:rsidR="00E442A9" w:rsidRPr="00515A03" w:rsidRDefault="00E442A9" w:rsidP="00FF508E">
            <w:pPr>
              <w:keepNext/>
              <w:keepLines/>
              <w:spacing w:before="200" w:after="0"/>
              <w:ind w:left="0"/>
              <w:jc w:val="left"/>
              <w:outlineLvl w:val="7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160" w:type="pct"/>
          </w:tcPr>
          <w:p w:rsidR="00E442A9" w:rsidRPr="00515A03" w:rsidRDefault="00E442A9" w:rsidP="00FF508E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2473" w:type="pct"/>
          </w:tcPr>
          <w:p w:rsidR="00E442A9" w:rsidRPr="00515A03" w:rsidRDefault="00E442A9" w:rsidP="00E32236">
            <w:pPr>
              <w:keepNext/>
              <w:keepLines/>
              <w:spacing w:before="200" w:after="0"/>
              <w:ind w:left="0"/>
              <w:jc w:val="left"/>
              <w:outlineLvl w:val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DC49B5" w:rsidRPr="00DC49B5" w:rsidRDefault="00DC49B5" w:rsidP="00CF15B3">
      <w:pPr>
        <w:spacing w:after="0"/>
        <w:ind w:left="0"/>
        <w:jc w:val="left"/>
      </w:pPr>
    </w:p>
    <w:sectPr w:rsidR="00DC49B5" w:rsidRPr="00DC49B5" w:rsidSect="00CF15B3">
      <w:headerReference w:type="default" r:id="rId12"/>
      <w:footerReference w:type="default" r:id="rId13"/>
      <w:pgSz w:w="12240" w:h="15840"/>
      <w:pgMar w:top="1170" w:right="1440" w:bottom="1440" w:left="1440" w:header="27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0B0" w:rsidRDefault="006130B0">
      <w:r>
        <w:separator/>
      </w:r>
    </w:p>
  </w:endnote>
  <w:endnote w:type="continuationSeparator" w:id="0">
    <w:p w:rsidR="006130B0" w:rsidRDefault="00613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8B7" w:rsidRDefault="00C508B7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AE23EB1" wp14:editId="348BFB45">
          <wp:simplePos x="0" y="0"/>
          <wp:positionH relativeFrom="column">
            <wp:posOffset>-914400</wp:posOffset>
          </wp:positionH>
          <wp:positionV relativeFrom="paragraph">
            <wp:posOffset>-88265</wp:posOffset>
          </wp:positionV>
          <wp:extent cx="7785100" cy="863600"/>
          <wp:effectExtent l="0" t="0" r="0" b="0"/>
          <wp:wrapNone/>
          <wp:docPr id="9" name="Picture 8" descr="Proposal-template-main-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osal-template-main-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85100" cy="86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0B0" w:rsidRDefault="006130B0">
      <w:r>
        <w:separator/>
      </w:r>
    </w:p>
  </w:footnote>
  <w:footnote w:type="continuationSeparator" w:id="0">
    <w:p w:rsidR="006130B0" w:rsidRDefault="006130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8B7" w:rsidRDefault="00C508B7" w:rsidP="00266046">
    <w:pPr>
      <w:pStyle w:val="Header"/>
      <w:ind w:left="-990"/>
    </w:pPr>
    <w:r w:rsidRPr="001D07AD">
      <w:rPr>
        <w:noProof/>
      </w:rPr>
      <w:drawing>
        <wp:inline distT="0" distB="0" distL="0" distR="0" wp14:anchorId="2942E2E4" wp14:editId="060720C5">
          <wp:extent cx="1828800" cy="498764"/>
          <wp:effectExtent l="0" t="0" r="0" b="9525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987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80D42C" wp14:editId="1B587514">
              <wp:simplePos x="0" y="0"/>
              <wp:positionH relativeFrom="column">
                <wp:posOffset>2514600</wp:posOffset>
              </wp:positionH>
              <wp:positionV relativeFrom="paragraph">
                <wp:posOffset>82550</wp:posOffset>
              </wp:positionV>
              <wp:extent cx="3886200" cy="546100"/>
              <wp:effectExtent l="0" t="0" r="0" b="0"/>
              <wp:wrapNone/>
              <wp:docPr id="1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546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08B7" w:rsidRPr="00547D59" w:rsidRDefault="00C508B7" w:rsidP="00547D59">
                          <w:pPr>
                            <w:jc w:val="right"/>
                            <w:rPr>
                              <w:color w:val="E36C0A" w:themeColor="accent6" w:themeShade="BF"/>
                              <w:sz w:val="22"/>
                            </w:rPr>
                          </w:pPr>
                          <w:r>
                            <w:rPr>
                              <w:color w:val="E36C0A" w:themeColor="accent6" w:themeShade="BF"/>
                            </w:rPr>
                            <w:t>Predictive Analytics</w:t>
                          </w:r>
                          <w:r w:rsidR="00B03711">
                            <w:rPr>
                              <w:color w:val="E36C0A" w:themeColor="accent6" w:themeShade="BF"/>
                            </w:rPr>
                            <w:t>: Denials Management</w:t>
                          </w:r>
                          <w:r>
                            <w:rPr>
                              <w:color w:val="E36C0A" w:themeColor="accent6" w:themeShade="BF"/>
                            </w:rPr>
                            <w:br/>
                          </w:r>
                          <w:r>
                            <w:rPr>
                              <w:color w:val="7F7F7F" w:themeColor="text1" w:themeTint="80"/>
                              <w:sz w:val="20"/>
                            </w:rPr>
                            <w:t>University Practicum Spring Semester 2016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80D42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98pt;margin-top:6.5pt;width:306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" filled="f" stroked="f">
              <v:textbox inset=",7.2pt,,7.2pt">
                <w:txbxContent>
                  <w:p w:rsidR="00C508B7" w:rsidRPr="00547D59" w:rsidRDefault="00C508B7" w:rsidP="00547D59">
                    <w:pPr>
                      <w:jc w:val="right"/>
                      <w:rPr>
                        <w:color w:val="E36C0A" w:themeColor="accent6" w:themeShade="BF"/>
                        <w:sz w:val="22"/>
                      </w:rPr>
                    </w:pPr>
                    <w:r>
                      <w:rPr>
                        <w:color w:val="E36C0A" w:themeColor="accent6" w:themeShade="BF"/>
                      </w:rPr>
                      <w:t>Predictive Analytics</w:t>
                    </w:r>
                    <w:r w:rsidR="00B03711">
                      <w:rPr>
                        <w:color w:val="E36C0A" w:themeColor="accent6" w:themeShade="BF"/>
                      </w:rPr>
                      <w:t>: Denials Management</w:t>
                    </w:r>
                    <w:r>
                      <w:rPr>
                        <w:color w:val="E36C0A" w:themeColor="accent6" w:themeShade="BF"/>
                      </w:rPr>
                      <w:br/>
                    </w:r>
                    <w:r>
                      <w:rPr>
                        <w:color w:val="7F7F7F" w:themeColor="text1" w:themeTint="80"/>
                        <w:sz w:val="20"/>
                      </w:rPr>
                      <w:t>University Practicum Spring Semester 2016</w:t>
                    </w:r>
                  </w:p>
                </w:txbxContent>
              </v:textbox>
            </v:shape>
          </w:pict>
        </mc:Fallback>
      </mc:AlternateContent>
    </w:r>
    <w:r w:rsidRPr="00266046"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90329E" wp14:editId="55F2B3A2">
              <wp:simplePos x="0" y="0"/>
              <wp:positionH relativeFrom="column">
                <wp:posOffset>2514600</wp:posOffset>
              </wp:positionH>
              <wp:positionV relativeFrom="paragraph">
                <wp:posOffset>-30302200</wp:posOffset>
              </wp:positionV>
              <wp:extent cx="1371600" cy="43180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08B7" w:rsidRPr="00C077AC" w:rsidRDefault="00C508B7" w:rsidP="00C077A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C077AC">
                            <w:rPr>
                              <w:color w:val="FFFFFF" w:themeColor="background1"/>
                            </w:rPr>
                            <w:t xml:space="preserve">Page </w:t>
                          </w:r>
                          <w:r w:rsidRPr="00C077AC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C077AC">
                            <w:rPr>
                              <w:color w:val="FFFFFF" w:themeColor="background1"/>
                            </w:rPr>
                            <w:instrText xml:space="preserve"> PAGE </w:instrText>
                          </w:r>
                          <w:r w:rsidRPr="00C077AC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F0527D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C077AC"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 w:rsidRPr="00C077AC">
                            <w:rPr>
                              <w:color w:val="FFFFFF" w:themeColor="background1"/>
                            </w:rPr>
                            <w:t xml:space="preserve"> of </w:t>
                          </w:r>
                          <w:r w:rsidRPr="00C077AC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C077AC">
                            <w:rPr>
                              <w:color w:val="FFFFFF" w:themeColor="background1"/>
                            </w:rPr>
                            <w:instrText xml:space="preserve"> NUMPAGES </w:instrText>
                          </w:r>
                          <w:r w:rsidRPr="00C077AC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F0527D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 w:rsidRPr="00C077AC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0329E" id="Text Box 1" o:spid="_x0000_s1029" type="#_x0000_t202" style="position:absolute;left:0;text-align:left;margin-left:198pt;margin-top:-2386pt;width:108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" filled="f" stroked="f">
              <v:textbox inset=",7.2pt,,7.2pt">
                <w:txbxContent>
                  <w:p w:rsidR="00C508B7" w:rsidRPr="00C077AC" w:rsidRDefault="00C508B7" w:rsidP="00C077AC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C077AC">
                      <w:rPr>
                        <w:color w:val="FFFFFF" w:themeColor="background1"/>
                      </w:rPr>
                      <w:t xml:space="preserve">Page </w:t>
                    </w:r>
                    <w:r w:rsidRPr="00C077AC">
                      <w:rPr>
                        <w:color w:val="FFFFFF" w:themeColor="background1"/>
                      </w:rPr>
                      <w:fldChar w:fldCharType="begin"/>
                    </w:r>
                    <w:r w:rsidRPr="00C077AC">
                      <w:rPr>
                        <w:color w:val="FFFFFF" w:themeColor="background1"/>
                      </w:rPr>
                      <w:instrText xml:space="preserve"> PAGE </w:instrText>
                    </w:r>
                    <w:r w:rsidRPr="00C077AC">
                      <w:rPr>
                        <w:color w:val="FFFFFF" w:themeColor="background1"/>
                      </w:rPr>
                      <w:fldChar w:fldCharType="separate"/>
                    </w:r>
                    <w:r w:rsidR="00F0527D">
                      <w:rPr>
                        <w:noProof/>
                        <w:color w:val="FFFFFF" w:themeColor="background1"/>
                      </w:rPr>
                      <w:t>4</w:t>
                    </w:r>
                    <w:r w:rsidRPr="00C077AC">
                      <w:rPr>
                        <w:color w:val="FFFFFF" w:themeColor="background1"/>
                      </w:rPr>
                      <w:fldChar w:fldCharType="end"/>
                    </w:r>
                    <w:r w:rsidRPr="00C077AC">
                      <w:rPr>
                        <w:color w:val="FFFFFF" w:themeColor="background1"/>
                      </w:rPr>
                      <w:t xml:space="preserve"> of </w:t>
                    </w:r>
                    <w:r w:rsidRPr="00C077AC">
                      <w:rPr>
                        <w:color w:val="FFFFFF" w:themeColor="background1"/>
                      </w:rPr>
                      <w:fldChar w:fldCharType="begin"/>
                    </w:r>
                    <w:r w:rsidRPr="00C077AC">
                      <w:rPr>
                        <w:color w:val="FFFFFF" w:themeColor="background1"/>
                      </w:rPr>
                      <w:instrText xml:space="preserve"> NUMPAGES </w:instrText>
                    </w:r>
                    <w:r w:rsidRPr="00C077AC">
                      <w:rPr>
                        <w:color w:val="FFFFFF" w:themeColor="background1"/>
                      </w:rPr>
                      <w:fldChar w:fldCharType="separate"/>
                    </w:r>
                    <w:r w:rsidR="00F0527D">
                      <w:rPr>
                        <w:noProof/>
                        <w:color w:val="FFFFFF" w:themeColor="background1"/>
                      </w:rPr>
                      <w:t>5</w:t>
                    </w:r>
                    <w:r w:rsidRPr="00C077AC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070E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83EF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12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1260" w:hanging="360"/>
      </w:pPr>
    </w:lvl>
    <w:lvl w:ilvl="1" w:tplc="00000066">
      <w:start w:val="1"/>
      <w:numFmt w:val="bullet"/>
      <w:lvlText w:val="◦"/>
      <w:lvlJc w:val="left"/>
      <w:pPr>
        <w:ind w:left="19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12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12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12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12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2E1988"/>
    <w:multiLevelType w:val="hybridMultilevel"/>
    <w:tmpl w:val="6020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3F4863"/>
    <w:multiLevelType w:val="hybridMultilevel"/>
    <w:tmpl w:val="66009F28"/>
    <w:lvl w:ilvl="0" w:tplc="2FDA24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3C84947"/>
    <w:multiLevelType w:val="hybridMultilevel"/>
    <w:tmpl w:val="F0605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2F18CD"/>
    <w:multiLevelType w:val="hybridMultilevel"/>
    <w:tmpl w:val="50CAAA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935C3F"/>
    <w:multiLevelType w:val="multilevel"/>
    <w:tmpl w:val="509E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C70190"/>
    <w:multiLevelType w:val="multilevel"/>
    <w:tmpl w:val="3F56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823B3B"/>
    <w:multiLevelType w:val="multilevel"/>
    <w:tmpl w:val="E780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E3E93"/>
    <w:multiLevelType w:val="hybridMultilevel"/>
    <w:tmpl w:val="8EE0CE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7008473A">
      <w:numFmt w:val="bullet"/>
      <w:lvlText w:val="-"/>
      <w:lvlJc w:val="left"/>
      <w:pPr>
        <w:ind w:left="5040" w:hanging="360"/>
      </w:pPr>
      <w:rPr>
        <w:rFonts w:ascii="Arial" w:eastAsiaTheme="minorHAnsi" w:hAnsi="Arial" w:cs="Arial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F6257"/>
    <w:multiLevelType w:val="hybridMultilevel"/>
    <w:tmpl w:val="70968964"/>
    <w:lvl w:ilvl="0" w:tplc="FA1CB906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403E09AE">
      <w:start w:val="1"/>
      <w:numFmt w:val="bullet"/>
      <w:lvlText w:val="-"/>
      <w:lvlJc w:val="left"/>
      <w:pPr>
        <w:ind w:left="3870" w:hanging="360"/>
      </w:pPr>
      <w:rPr>
        <w:rFonts w:ascii="Arial" w:eastAsiaTheme="minorHAnsi" w:hAnsi="Arial" w:cs="Arial" w:hint="default"/>
      </w:r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3F08666B"/>
    <w:multiLevelType w:val="multilevel"/>
    <w:tmpl w:val="BA7A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4F5F3F"/>
    <w:multiLevelType w:val="hybridMultilevel"/>
    <w:tmpl w:val="EDE2B3AE"/>
    <w:lvl w:ilvl="0" w:tplc="18EA362E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A2975"/>
    <w:multiLevelType w:val="hybridMultilevel"/>
    <w:tmpl w:val="364E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77F93"/>
    <w:multiLevelType w:val="hybridMultilevel"/>
    <w:tmpl w:val="208CDB2E"/>
    <w:lvl w:ilvl="0" w:tplc="29D8A9F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24905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70DE2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C4D2D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D2B83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E6EF44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F8912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8A27F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D86BD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467F45AD"/>
    <w:multiLevelType w:val="hybridMultilevel"/>
    <w:tmpl w:val="9E9408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A2726A"/>
    <w:multiLevelType w:val="hybridMultilevel"/>
    <w:tmpl w:val="9A10C2A2"/>
    <w:lvl w:ilvl="0" w:tplc="5762CB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5A2012E4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03222F"/>
    <w:multiLevelType w:val="hybridMultilevel"/>
    <w:tmpl w:val="5D5E3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C2B46"/>
    <w:multiLevelType w:val="multilevel"/>
    <w:tmpl w:val="9924A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FA2EBF"/>
    <w:multiLevelType w:val="hybridMultilevel"/>
    <w:tmpl w:val="11CAE1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763E76"/>
    <w:multiLevelType w:val="hybridMultilevel"/>
    <w:tmpl w:val="03B21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9D1468"/>
    <w:multiLevelType w:val="multilevel"/>
    <w:tmpl w:val="3DB4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CD564A"/>
    <w:multiLevelType w:val="hybridMultilevel"/>
    <w:tmpl w:val="4D726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F401A"/>
    <w:multiLevelType w:val="hybridMultilevel"/>
    <w:tmpl w:val="E68044B0"/>
    <w:lvl w:ilvl="0" w:tplc="97BA4D4C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F79646" w:themeColor="accent6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751CA8"/>
    <w:multiLevelType w:val="hybridMultilevel"/>
    <w:tmpl w:val="1D98A5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E91CF1"/>
    <w:multiLevelType w:val="hybridMultilevel"/>
    <w:tmpl w:val="E8024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520455"/>
    <w:multiLevelType w:val="hybridMultilevel"/>
    <w:tmpl w:val="CEE855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9"/>
  </w:num>
  <w:num w:numId="3">
    <w:abstractNumId w:val="9"/>
  </w:num>
  <w:num w:numId="4">
    <w:abstractNumId w:val="20"/>
  </w:num>
  <w:num w:numId="5">
    <w:abstractNumId w:val="26"/>
  </w:num>
  <w:num w:numId="6">
    <w:abstractNumId w:val="16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22"/>
  </w:num>
  <w:num w:numId="14">
    <w:abstractNumId w:val="25"/>
  </w:num>
  <w:num w:numId="15">
    <w:abstractNumId w:val="21"/>
  </w:num>
  <w:num w:numId="16">
    <w:abstractNumId w:val="10"/>
  </w:num>
  <w:num w:numId="17">
    <w:abstractNumId w:val="27"/>
    <w:lvlOverride w:ilvl="0">
      <w:startOverride w:val="1"/>
    </w:lvlOverride>
  </w:num>
  <w:num w:numId="18">
    <w:abstractNumId w:val="17"/>
    <w:lvlOverride w:ilvl="0">
      <w:startOverride w:val="2"/>
    </w:lvlOverride>
  </w:num>
  <w:num w:numId="19">
    <w:abstractNumId w:val="12"/>
    <w:lvlOverride w:ilvl="0">
      <w:startOverride w:val="3"/>
    </w:lvlOverride>
  </w:num>
  <w:num w:numId="20">
    <w:abstractNumId w:val="13"/>
    <w:lvlOverride w:ilvl="0">
      <w:startOverride w:val="4"/>
    </w:lvlOverride>
  </w:num>
  <w:num w:numId="21">
    <w:abstractNumId w:val="24"/>
    <w:lvlOverride w:ilvl="0">
      <w:startOverride w:val="5"/>
    </w:lvlOverride>
  </w:num>
  <w:num w:numId="22">
    <w:abstractNumId w:val="14"/>
    <w:lvlOverride w:ilvl="0">
      <w:startOverride w:val="6"/>
    </w:lvlOverride>
  </w:num>
  <w:num w:numId="23">
    <w:abstractNumId w:val="30"/>
  </w:num>
  <w:num w:numId="24">
    <w:abstractNumId w:val="15"/>
  </w:num>
  <w:num w:numId="25">
    <w:abstractNumId w:val="0"/>
  </w:num>
  <w:num w:numId="26">
    <w:abstractNumId w:val="1"/>
  </w:num>
  <w:num w:numId="27">
    <w:abstractNumId w:val="32"/>
  </w:num>
  <w:num w:numId="28">
    <w:abstractNumId w:val="28"/>
  </w:num>
  <w:num w:numId="29">
    <w:abstractNumId w:val="31"/>
  </w:num>
  <w:num w:numId="30">
    <w:abstractNumId w:val="11"/>
  </w:num>
  <w:num w:numId="31">
    <w:abstractNumId w:val="23"/>
  </w:num>
  <w:num w:numId="32">
    <w:abstractNumId w:val="29"/>
  </w:num>
  <w:num w:numId="33">
    <w:abstractNumId w:val="29"/>
  </w:num>
  <w:num w:numId="34">
    <w:abstractNumId w:val="29"/>
  </w:num>
  <w:num w:numId="35">
    <w:abstractNumId w:val="8"/>
  </w:num>
  <w:num w:numId="36">
    <w:abstractNumId w:val="29"/>
  </w:num>
  <w:num w:numId="37">
    <w:abstractNumId w:val="19"/>
  </w:num>
  <w:num w:numId="38">
    <w:abstractNumId w:val="29"/>
  </w:num>
  <w:num w:numId="39">
    <w:abstractNumId w:val="29"/>
  </w:num>
  <w:num w:numId="40">
    <w:abstractNumId w:val="2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D1"/>
    <w:rsid w:val="000155DB"/>
    <w:rsid w:val="00035F7F"/>
    <w:rsid w:val="00040D14"/>
    <w:rsid w:val="00044CC6"/>
    <w:rsid w:val="0005561A"/>
    <w:rsid w:val="000600AE"/>
    <w:rsid w:val="0006752C"/>
    <w:rsid w:val="0007563E"/>
    <w:rsid w:val="00075EB0"/>
    <w:rsid w:val="00080940"/>
    <w:rsid w:val="00092B6E"/>
    <w:rsid w:val="00094B3C"/>
    <w:rsid w:val="000B60E4"/>
    <w:rsid w:val="000C7A52"/>
    <w:rsid w:val="000D2BB9"/>
    <w:rsid w:val="000E5861"/>
    <w:rsid w:val="000E7F10"/>
    <w:rsid w:val="00102376"/>
    <w:rsid w:val="001116AA"/>
    <w:rsid w:val="00122335"/>
    <w:rsid w:val="00131EBD"/>
    <w:rsid w:val="00146B25"/>
    <w:rsid w:val="00161252"/>
    <w:rsid w:val="00166F69"/>
    <w:rsid w:val="00174580"/>
    <w:rsid w:val="001814AA"/>
    <w:rsid w:val="001C5B1A"/>
    <w:rsid w:val="001D07AD"/>
    <w:rsid w:val="001D5DD9"/>
    <w:rsid w:val="001E18E5"/>
    <w:rsid w:val="001E5EBC"/>
    <w:rsid w:val="001E6FF6"/>
    <w:rsid w:val="0021502F"/>
    <w:rsid w:val="00232B5B"/>
    <w:rsid w:val="00234159"/>
    <w:rsid w:val="002564D6"/>
    <w:rsid w:val="00260AF6"/>
    <w:rsid w:val="00266046"/>
    <w:rsid w:val="002A0A6B"/>
    <w:rsid w:val="002B1B6F"/>
    <w:rsid w:val="002B4AEF"/>
    <w:rsid w:val="002D67E6"/>
    <w:rsid w:val="002F344F"/>
    <w:rsid w:val="002F49A5"/>
    <w:rsid w:val="002F7967"/>
    <w:rsid w:val="00312869"/>
    <w:rsid w:val="003150ED"/>
    <w:rsid w:val="00323282"/>
    <w:rsid w:val="00364B0F"/>
    <w:rsid w:val="003838D7"/>
    <w:rsid w:val="003C75EE"/>
    <w:rsid w:val="003D3279"/>
    <w:rsid w:val="003F679A"/>
    <w:rsid w:val="00421570"/>
    <w:rsid w:val="004255E5"/>
    <w:rsid w:val="004503D0"/>
    <w:rsid w:val="0045574B"/>
    <w:rsid w:val="00462E57"/>
    <w:rsid w:val="0047213F"/>
    <w:rsid w:val="0048508A"/>
    <w:rsid w:val="00486516"/>
    <w:rsid w:val="00497041"/>
    <w:rsid w:val="004A2E11"/>
    <w:rsid w:val="004B37E5"/>
    <w:rsid w:val="004D16B4"/>
    <w:rsid w:val="004D3765"/>
    <w:rsid w:val="004E07D9"/>
    <w:rsid w:val="004F6FE5"/>
    <w:rsid w:val="004F78A6"/>
    <w:rsid w:val="00503034"/>
    <w:rsid w:val="0050477B"/>
    <w:rsid w:val="00513E52"/>
    <w:rsid w:val="005153DB"/>
    <w:rsid w:val="00515A03"/>
    <w:rsid w:val="0052195B"/>
    <w:rsid w:val="00524542"/>
    <w:rsid w:val="00531160"/>
    <w:rsid w:val="00545B98"/>
    <w:rsid w:val="00547D59"/>
    <w:rsid w:val="00552E57"/>
    <w:rsid w:val="005531C6"/>
    <w:rsid w:val="005558BA"/>
    <w:rsid w:val="00561DE2"/>
    <w:rsid w:val="00564E82"/>
    <w:rsid w:val="0057343C"/>
    <w:rsid w:val="00590EE2"/>
    <w:rsid w:val="005D4E4D"/>
    <w:rsid w:val="005D6794"/>
    <w:rsid w:val="005E63BB"/>
    <w:rsid w:val="005E6F34"/>
    <w:rsid w:val="005F6816"/>
    <w:rsid w:val="006130B0"/>
    <w:rsid w:val="0061342D"/>
    <w:rsid w:val="00621F50"/>
    <w:rsid w:val="00635BD9"/>
    <w:rsid w:val="006406AE"/>
    <w:rsid w:val="00661748"/>
    <w:rsid w:val="006C6225"/>
    <w:rsid w:val="006D5F19"/>
    <w:rsid w:val="006E0A86"/>
    <w:rsid w:val="006F0140"/>
    <w:rsid w:val="006F7692"/>
    <w:rsid w:val="00717D6B"/>
    <w:rsid w:val="00730C6A"/>
    <w:rsid w:val="007338E5"/>
    <w:rsid w:val="00742D8E"/>
    <w:rsid w:val="0076275A"/>
    <w:rsid w:val="00790614"/>
    <w:rsid w:val="007931FA"/>
    <w:rsid w:val="007A209F"/>
    <w:rsid w:val="007B08BC"/>
    <w:rsid w:val="007E6DC3"/>
    <w:rsid w:val="007F60F4"/>
    <w:rsid w:val="00817F8A"/>
    <w:rsid w:val="00842A95"/>
    <w:rsid w:val="00864E74"/>
    <w:rsid w:val="00875D56"/>
    <w:rsid w:val="00880030"/>
    <w:rsid w:val="00881C69"/>
    <w:rsid w:val="008A2F1C"/>
    <w:rsid w:val="008B2550"/>
    <w:rsid w:val="008B2F78"/>
    <w:rsid w:val="008B673A"/>
    <w:rsid w:val="008B6958"/>
    <w:rsid w:val="008C5C7C"/>
    <w:rsid w:val="008E6D03"/>
    <w:rsid w:val="008F4DB8"/>
    <w:rsid w:val="008F728E"/>
    <w:rsid w:val="00907134"/>
    <w:rsid w:val="009236AC"/>
    <w:rsid w:val="009274E9"/>
    <w:rsid w:val="009426D6"/>
    <w:rsid w:val="00943810"/>
    <w:rsid w:val="009536EC"/>
    <w:rsid w:val="00960B59"/>
    <w:rsid w:val="00966ED8"/>
    <w:rsid w:val="009735AC"/>
    <w:rsid w:val="00974C8F"/>
    <w:rsid w:val="00997644"/>
    <w:rsid w:val="009B1763"/>
    <w:rsid w:val="009E63EF"/>
    <w:rsid w:val="009E7818"/>
    <w:rsid w:val="009F07C9"/>
    <w:rsid w:val="009F2788"/>
    <w:rsid w:val="00A11512"/>
    <w:rsid w:val="00A242F6"/>
    <w:rsid w:val="00A36E80"/>
    <w:rsid w:val="00A40043"/>
    <w:rsid w:val="00A73362"/>
    <w:rsid w:val="00A822E3"/>
    <w:rsid w:val="00A86F84"/>
    <w:rsid w:val="00A90C66"/>
    <w:rsid w:val="00A91985"/>
    <w:rsid w:val="00AA4C09"/>
    <w:rsid w:val="00AA7C09"/>
    <w:rsid w:val="00AB0786"/>
    <w:rsid w:val="00AD4EC0"/>
    <w:rsid w:val="00AF18C7"/>
    <w:rsid w:val="00B03711"/>
    <w:rsid w:val="00B0530C"/>
    <w:rsid w:val="00B145BD"/>
    <w:rsid w:val="00B20428"/>
    <w:rsid w:val="00B26264"/>
    <w:rsid w:val="00B32823"/>
    <w:rsid w:val="00B32CC5"/>
    <w:rsid w:val="00B51E48"/>
    <w:rsid w:val="00B56D52"/>
    <w:rsid w:val="00B64AD1"/>
    <w:rsid w:val="00B65209"/>
    <w:rsid w:val="00B767EC"/>
    <w:rsid w:val="00B82EE5"/>
    <w:rsid w:val="00B928FE"/>
    <w:rsid w:val="00BA11CC"/>
    <w:rsid w:val="00BA16FC"/>
    <w:rsid w:val="00BA3806"/>
    <w:rsid w:val="00BB7AC1"/>
    <w:rsid w:val="00BC5D08"/>
    <w:rsid w:val="00BC7A5B"/>
    <w:rsid w:val="00BD6826"/>
    <w:rsid w:val="00BD720A"/>
    <w:rsid w:val="00BF6843"/>
    <w:rsid w:val="00C077AC"/>
    <w:rsid w:val="00C1355F"/>
    <w:rsid w:val="00C36F14"/>
    <w:rsid w:val="00C41AD8"/>
    <w:rsid w:val="00C508B7"/>
    <w:rsid w:val="00C80AFC"/>
    <w:rsid w:val="00C826C8"/>
    <w:rsid w:val="00C92023"/>
    <w:rsid w:val="00CB0420"/>
    <w:rsid w:val="00CB5879"/>
    <w:rsid w:val="00CB5A6B"/>
    <w:rsid w:val="00CC69E9"/>
    <w:rsid w:val="00CE07C8"/>
    <w:rsid w:val="00CF15B3"/>
    <w:rsid w:val="00CF527B"/>
    <w:rsid w:val="00D010E7"/>
    <w:rsid w:val="00D16B7C"/>
    <w:rsid w:val="00D3282D"/>
    <w:rsid w:val="00D34039"/>
    <w:rsid w:val="00D42AFF"/>
    <w:rsid w:val="00D44E04"/>
    <w:rsid w:val="00D45814"/>
    <w:rsid w:val="00D51826"/>
    <w:rsid w:val="00D678BE"/>
    <w:rsid w:val="00D87B06"/>
    <w:rsid w:val="00DA7741"/>
    <w:rsid w:val="00DC49B5"/>
    <w:rsid w:val="00DC610B"/>
    <w:rsid w:val="00DC652C"/>
    <w:rsid w:val="00DD272C"/>
    <w:rsid w:val="00DE7134"/>
    <w:rsid w:val="00DE76C7"/>
    <w:rsid w:val="00E01549"/>
    <w:rsid w:val="00E10DC1"/>
    <w:rsid w:val="00E13A79"/>
    <w:rsid w:val="00E17CEE"/>
    <w:rsid w:val="00E21B5D"/>
    <w:rsid w:val="00E32236"/>
    <w:rsid w:val="00E33135"/>
    <w:rsid w:val="00E34ED0"/>
    <w:rsid w:val="00E378EE"/>
    <w:rsid w:val="00E42636"/>
    <w:rsid w:val="00E44207"/>
    <w:rsid w:val="00E442A9"/>
    <w:rsid w:val="00E46007"/>
    <w:rsid w:val="00E52553"/>
    <w:rsid w:val="00E665CB"/>
    <w:rsid w:val="00E94C38"/>
    <w:rsid w:val="00E9561E"/>
    <w:rsid w:val="00E964BC"/>
    <w:rsid w:val="00EA2FC6"/>
    <w:rsid w:val="00EA35DE"/>
    <w:rsid w:val="00EA4E44"/>
    <w:rsid w:val="00EA610F"/>
    <w:rsid w:val="00EB0163"/>
    <w:rsid w:val="00EC3487"/>
    <w:rsid w:val="00EC67D4"/>
    <w:rsid w:val="00ED0413"/>
    <w:rsid w:val="00ED4A71"/>
    <w:rsid w:val="00ED50D9"/>
    <w:rsid w:val="00EF3500"/>
    <w:rsid w:val="00F0527D"/>
    <w:rsid w:val="00F07351"/>
    <w:rsid w:val="00F111F0"/>
    <w:rsid w:val="00F2776C"/>
    <w:rsid w:val="00F31272"/>
    <w:rsid w:val="00F527C1"/>
    <w:rsid w:val="00F54AA6"/>
    <w:rsid w:val="00F82D8D"/>
    <w:rsid w:val="00F84537"/>
    <w:rsid w:val="00F93508"/>
    <w:rsid w:val="00FA7A91"/>
    <w:rsid w:val="00FB6993"/>
    <w:rsid w:val="00FF3BF1"/>
    <w:rsid w:val="00FF50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3061E33-69B4-4167-AF42-DE1F7748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6C7"/>
    <w:pPr>
      <w:spacing w:after="240"/>
      <w:ind w:left="360"/>
      <w:jc w:val="both"/>
    </w:pPr>
    <w:rPr>
      <w:rFonts w:ascii="Arial" w:hAnsi="Arial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rsid w:val="00035F7F"/>
    <w:pPr>
      <w:numPr>
        <w:numId w:val="1"/>
      </w:numPr>
      <w:spacing w:after="0"/>
      <w:ind w:hanging="216"/>
      <w:jc w:val="left"/>
      <w:outlineLvl w:val="0"/>
    </w:pPr>
    <w:rPr>
      <w:noProof/>
      <w:sz w:val="32"/>
    </w:rPr>
  </w:style>
  <w:style w:type="paragraph" w:styleId="Heading2">
    <w:name w:val="heading 2"/>
    <w:basedOn w:val="Normal"/>
    <w:next w:val="Normal"/>
    <w:link w:val="Heading2Char"/>
    <w:rsid w:val="00DE76C7"/>
    <w:pPr>
      <w:keepNext/>
      <w:keepLines/>
      <w:spacing w:before="200" w:after="120"/>
      <w:outlineLvl w:val="1"/>
    </w:pPr>
    <w:rPr>
      <w:rFonts w:eastAsiaTheme="majorEastAsia" w:cstheme="majorBidi"/>
      <w:caps/>
      <w:color w:val="E36C0A" w:themeColor="accent6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rsid w:val="00035F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67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D6794"/>
  </w:style>
  <w:style w:type="paragraph" w:styleId="Footer">
    <w:name w:val="footer"/>
    <w:basedOn w:val="Normal"/>
    <w:link w:val="FooterChar"/>
    <w:uiPriority w:val="99"/>
    <w:rsid w:val="005D67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794"/>
  </w:style>
  <w:style w:type="paragraph" w:styleId="NormalWeb">
    <w:name w:val="Normal (Web)"/>
    <w:basedOn w:val="Normal"/>
    <w:uiPriority w:val="99"/>
    <w:rsid w:val="00D87B06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D87B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5F7F"/>
    <w:rPr>
      <w:rFonts w:ascii="Arial" w:hAnsi="Arial"/>
      <w:noProof/>
      <w:color w:val="404040" w:themeColor="text1" w:themeTint="BF"/>
      <w:sz w:val="32"/>
    </w:rPr>
  </w:style>
  <w:style w:type="paragraph" w:styleId="TOC1">
    <w:name w:val="toc 1"/>
    <w:basedOn w:val="Normal"/>
    <w:next w:val="Normal"/>
    <w:autoRedefine/>
    <w:uiPriority w:val="39"/>
    <w:rsid w:val="00D45814"/>
    <w:pPr>
      <w:widowControl w:val="0"/>
      <w:tabs>
        <w:tab w:val="right" w:leader="dot" w:pos="9360"/>
      </w:tabs>
      <w:suppressAutoHyphens/>
      <w:spacing w:before="120" w:line="360" w:lineRule="auto"/>
      <w:ind w:left="630" w:hanging="630"/>
    </w:pPr>
    <w:rPr>
      <w:rFonts w:eastAsia="Times" w:cs="Arial"/>
      <w:b/>
      <w:bCs/>
      <w:caps/>
      <w:noProof/>
      <w:color w:val="262626" w:themeColor="text1" w:themeTint="D9"/>
    </w:rPr>
  </w:style>
  <w:style w:type="paragraph" w:styleId="TOC2">
    <w:name w:val="toc 2"/>
    <w:basedOn w:val="Normal"/>
    <w:next w:val="Normal"/>
    <w:autoRedefine/>
    <w:uiPriority w:val="39"/>
    <w:rsid w:val="00D44E04"/>
    <w:pPr>
      <w:widowControl w:val="0"/>
      <w:tabs>
        <w:tab w:val="left" w:pos="397"/>
        <w:tab w:val="right" w:leader="dot" w:pos="9360"/>
      </w:tabs>
      <w:suppressAutoHyphens/>
      <w:spacing w:line="360" w:lineRule="auto"/>
      <w:ind w:left="0"/>
    </w:pPr>
    <w:rPr>
      <w:rFonts w:asciiTheme="majorHAnsi" w:eastAsia="Times" w:hAnsiTheme="majorHAnsi" w:cs="Times New Roman"/>
      <w:color w:val="595959" w:themeColor="text1" w:themeTint="A6"/>
      <w:sz w:val="20"/>
    </w:rPr>
  </w:style>
  <w:style w:type="character" w:customStyle="1" w:styleId="Heading2Char">
    <w:name w:val="Heading 2 Char"/>
    <w:basedOn w:val="DefaultParagraphFont"/>
    <w:link w:val="Heading2"/>
    <w:rsid w:val="00DE76C7"/>
    <w:rPr>
      <w:rFonts w:ascii="Arial" w:eastAsiaTheme="majorEastAsia" w:hAnsi="Arial" w:cstheme="majorBidi"/>
      <w:caps/>
      <w:color w:val="E36C0A" w:themeColor="accent6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035F7F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customStyle="1" w:styleId="TableNormalPara">
    <w:name w:val="Table Normal Para"/>
    <w:basedOn w:val="Normal"/>
    <w:rsid w:val="00E964BC"/>
    <w:pPr>
      <w:widowControl w:val="0"/>
      <w:suppressAutoHyphens/>
      <w:spacing w:after="0" w:line="280" w:lineRule="exact"/>
      <w:ind w:left="720"/>
      <w:jc w:val="left"/>
    </w:pPr>
    <w:rPr>
      <w:rFonts w:asciiTheme="majorHAnsi" w:eastAsia="Times" w:hAnsiTheme="majorHAnsi" w:cs="Times New Roman"/>
      <w:color w:val="auto"/>
    </w:rPr>
  </w:style>
  <w:style w:type="paragraph" w:styleId="ListBullet">
    <w:name w:val="List Bullet"/>
    <w:basedOn w:val="ListParagraph"/>
    <w:rsid w:val="00DE76C7"/>
    <w:pPr>
      <w:numPr>
        <w:numId w:val="2"/>
      </w:numPr>
      <w:spacing w:line="276" w:lineRule="auto"/>
    </w:pPr>
  </w:style>
  <w:style w:type="paragraph" w:styleId="BalloonText">
    <w:name w:val="Balloon Text"/>
    <w:basedOn w:val="Normal"/>
    <w:link w:val="BalloonTextChar"/>
    <w:rsid w:val="002660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66046"/>
    <w:rPr>
      <w:rFonts w:ascii="Lucida Grande" w:hAnsi="Lucida Grande" w:cs="Lucida Grande"/>
      <w:color w:val="404040" w:themeColor="text1" w:themeTint="BF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D4A71"/>
    <w:pPr>
      <w:spacing w:after="0"/>
      <w:ind w:left="720"/>
      <w:contextualSpacing/>
      <w:jc w:val="left"/>
    </w:pPr>
    <w:rPr>
      <w:rFonts w:eastAsia="Times New Roman" w:cs="Arial"/>
      <w:color w:val="auto"/>
      <w:sz w:val="18"/>
      <w:lang w:eastAsia="ja-JP"/>
    </w:rPr>
  </w:style>
  <w:style w:type="character" w:styleId="Hyperlink">
    <w:name w:val="Hyperlink"/>
    <w:basedOn w:val="DefaultParagraphFont"/>
    <w:rsid w:val="001E6FF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0C7A52"/>
    <w:rPr>
      <w:color w:val="800080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rsid w:val="00166F69"/>
    <w:rPr>
      <w:rFonts w:ascii="Arial" w:hAnsi="Arial"/>
      <w:color w:val="404040" w:themeColor="text1" w:themeTint="BF"/>
    </w:rPr>
  </w:style>
  <w:style w:type="paragraph" w:styleId="Title">
    <w:name w:val="Title"/>
    <w:basedOn w:val="Normal"/>
    <w:link w:val="TitleChar"/>
    <w:qFormat/>
    <w:rsid w:val="00F93508"/>
    <w:pPr>
      <w:spacing w:after="0"/>
      <w:ind w:left="0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character" w:customStyle="1" w:styleId="TitleChar">
    <w:name w:val="Title Char"/>
    <w:basedOn w:val="DefaultParagraphFont"/>
    <w:link w:val="Title"/>
    <w:rsid w:val="00F93508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rsid w:val="00F93508"/>
    <w:pPr>
      <w:spacing w:after="0"/>
      <w:ind w:left="0"/>
      <w:jc w:val="left"/>
    </w:pPr>
    <w:rPr>
      <w:rFonts w:eastAsia="Times New Roman" w:cs="Arial"/>
      <w:color w:val="auto"/>
      <w:sz w:val="18"/>
    </w:rPr>
  </w:style>
  <w:style w:type="character" w:customStyle="1" w:styleId="BodyTextChar">
    <w:name w:val="Body Text Char"/>
    <w:basedOn w:val="DefaultParagraphFont"/>
    <w:link w:val="BodyText"/>
    <w:rsid w:val="00F93508"/>
    <w:rPr>
      <w:rFonts w:ascii="Arial" w:eastAsia="Times New Roman" w:hAnsi="Arial" w:cs="Arial"/>
      <w:sz w:val="18"/>
    </w:rPr>
  </w:style>
  <w:style w:type="paragraph" w:styleId="PlainText">
    <w:name w:val="Plain Text"/>
    <w:basedOn w:val="Normal"/>
    <w:link w:val="PlainTextChar"/>
    <w:uiPriority w:val="99"/>
    <w:rsid w:val="00F93508"/>
    <w:pPr>
      <w:spacing w:after="0"/>
      <w:ind w:left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9350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rsid w:val="00635BD9"/>
    <w:rPr>
      <w:sz w:val="18"/>
      <w:szCs w:val="18"/>
    </w:rPr>
  </w:style>
  <w:style w:type="paragraph" w:styleId="CommentText">
    <w:name w:val="annotation text"/>
    <w:basedOn w:val="Normal"/>
    <w:link w:val="CommentTextChar"/>
    <w:rsid w:val="00635BD9"/>
  </w:style>
  <w:style w:type="character" w:customStyle="1" w:styleId="CommentTextChar">
    <w:name w:val="Comment Text Char"/>
    <w:basedOn w:val="DefaultParagraphFont"/>
    <w:link w:val="CommentText"/>
    <w:rsid w:val="00635BD9"/>
    <w:rPr>
      <w:rFonts w:ascii="Arial" w:hAnsi="Arial"/>
      <w:color w:val="404040" w:themeColor="text1" w:themeTint="BF"/>
    </w:rPr>
  </w:style>
  <w:style w:type="paragraph" w:styleId="CommentSubject">
    <w:name w:val="annotation subject"/>
    <w:basedOn w:val="CommentText"/>
    <w:next w:val="CommentText"/>
    <w:link w:val="CommentSubjectChar"/>
    <w:rsid w:val="00635B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635BD9"/>
    <w:rPr>
      <w:rFonts w:ascii="Arial" w:hAnsi="Arial"/>
      <w:b/>
      <w:bCs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BA3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-Accent6">
    <w:name w:val="Colorful Grid Accent 6"/>
    <w:basedOn w:val="TableNormal"/>
    <w:rsid w:val="00E0154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6">
    <w:name w:val="Colorful List Accent 6"/>
    <w:basedOn w:val="TableNormal"/>
    <w:rsid w:val="00E0154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ghtShading-Accent6">
    <w:name w:val="Light Shading Accent 6"/>
    <w:basedOn w:val="TableNormal"/>
    <w:rsid w:val="00E0154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7765">
          <w:marLeft w:val="274"/>
          <w:marRight w:val="0"/>
          <w:marTop w:val="2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594">
          <w:marLeft w:val="274"/>
          <w:marRight w:val="0"/>
          <w:marTop w:val="2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211">
          <w:marLeft w:val="274"/>
          <w:marRight w:val="0"/>
          <w:marTop w:val="2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7375">
          <w:marLeft w:val="274"/>
          <w:marRight w:val="0"/>
          <w:marTop w:val="2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2A5975-222F-438F-8CC2-E0338A4C1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 bracketcreative ]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Langston</dc:creator>
  <cp:keywords/>
  <dc:description/>
  <cp:lastModifiedBy>Alexander Grubbs</cp:lastModifiedBy>
  <cp:revision>3</cp:revision>
  <cp:lastPrinted>2014-07-18T21:22:00Z</cp:lastPrinted>
  <dcterms:created xsi:type="dcterms:W3CDTF">2015-12-02T01:30:00Z</dcterms:created>
  <dcterms:modified xsi:type="dcterms:W3CDTF">2015-12-02T01:30:00Z</dcterms:modified>
</cp:coreProperties>
</file>